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84C61" w14:textId="77777777" w:rsidR="008A5F1F" w:rsidRDefault="008A5F1F">
      <w:pPr>
        <w:pBdr>
          <w:bottom w:val="double" w:sz="16" w:space="2" w:color="000000"/>
        </w:pBd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 xml:space="preserve">Malaki </w:t>
      </w:r>
      <w:proofErr w:type="spellStart"/>
      <w:r>
        <w:rPr>
          <w:rFonts w:ascii="Arial" w:hAnsi="Arial" w:cs="Arial"/>
          <w:b/>
          <w:sz w:val="28"/>
          <w:szCs w:val="28"/>
        </w:rPr>
        <w:t>Vandas</w:t>
      </w:r>
      <w:proofErr w:type="spellEnd"/>
    </w:p>
    <w:p w14:paraId="47F6E108" w14:textId="77777777" w:rsidR="0097348F" w:rsidRDefault="0097348F">
      <w:pPr>
        <w:spacing w:after="0" w:line="283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>1787 McKenzie Ave., Victoria, BC, V8N1A6</w:t>
      </w:r>
    </w:p>
    <w:p w14:paraId="6523C7CC" w14:textId="77777777" w:rsidR="008A5F1F" w:rsidRDefault="008A5F1F">
      <w:pPr>
        <w:spacing w:after="0" w:line="283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>Cellphone: 7782576721</w:t>
      </w:r>
    </w:p>
    <w:p w14:paraId="0C153344" w14:textId="6DC4DF5C" w:rsidR="00FD4DBE" w:rsidRPr="00AA1C57" w:rsidRDefault="008A5F1F" w:rsidP="00AA1C57">
      <w:pPr>
        <w:spacing w:after="0" w:line="283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>mjvandas@uvic.ca</w:t>
      </w:r>
    </w:p>
    <w:p w14:paraId="2E1B2352" w14:textId="6226C2E0" w:rsidR="00404AD6" w:rsidRPr="00404AD6" w:rsidRDefault="00FD4DBE" w:rsidP="005A1A45">
      <w:pPr>
        <w:pStyle w:val="ColorfulList-Accent11"/>
        <w:pBdr>
          <w:bottom w:val="single" w:sz="8" w:space="2" w:color="000000"/>
        </w:pBdr>
        <w:spacing w:after="0" w:line="283" w:lineRule="exact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Profile</w:t>
      </w:r>
    </w:p>
    <w:p w14:paraId="040EED29" w14:textId="77777777" w:rsidR="00404AD6" w:rsidRPr="007B4F7E" w:rsidRDefault="00404AD6" w:rsidP="007B4F7E">
      <w:pPr>
        <w:suppressAutoHyphens w:val="0"/>
        <w:spacing w:after="0" w:line="60" w:lineRule="exact"/>
        <w:rPr>
          <w:rFonts w:ascii="Arial" w:hAnsi="Arial" w:cs="Arial"/>
          <w:sz w:val="11"/>
          <w:szCs w:val="11"/>
        </w:rPr>
      </w:pPr>
    </w:p>
    <w:p w14:paraId="40C964B6" w14:textId="1ED3E179" w:rsidR="00BA6E71" w:rsidRDefault="0061046A" w:rsidP="00FD4DBE">
      <w:pPr>
        <w:numPr>
          <w:ilvl w:val="0"/>
          <w:numId w:val="13"/>
        </w:numPr>
        <w:suppressAutoHyphens w:val="0"/>
        <w:spacing w:after="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Capable of operating</w:t>
      </w:r>
      <w:r w:rsidR="00083C01">
        <w:rPr>
          <w:rFonts w:ascii="Arial" w:hAnsi="Arial" w:cs="Arial"/>
        </w:rPr>
        <w:t xml:space="preserve"> mills, </w:t>
      </w:r>
      <w:r w:rsidR="004A65BC">
        <w:rPr>
          <w:rFonts w:ascii="Arial" w:hAnsi="Arial" w:cs="Arial"/>
        </w:rPr>
        <w:t>lathes</w:t>
      </w:r>
      <w:r w:rsidR="00083C01">
        <w:rPr>
          <w:rFonts w:ascii="Arial" w:hAnsi="Arial" w:cs="Arial"/>
        </w:rPr>
        <w:t xml:space="preserve">, </w:t>
      </w:r>
      <w:r w:rsidR="00435BDA">
        <w:rPr>
          <w:rFonts w:ascii="Arial" w:hAnsi="Arial" w:cs="Arial"/>
        </w:rPr>
        <w:t>band saws and drill presses</w:t>
      </w:r>
    </w:p>
    <w:p w14:paraId="424E3843" w14:textId="77777777" w:rsidR="00421C21" w:rsidRDefault="00421C21" w:rsidP="00421C21">
      <w:pPr>
        <w:numPr>
          <w:ilvl w:val="0"/>
          <w:numId w:val="13"/>
        </w:numPr>
        <w:suppressAutoHyphens w:val="0"/>
        <w:spacing w:after="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Adept at using hand tools</w:t>
      </w:r>
    </w:p>
    <w:p w14:paraId="3D32009C" w14:textId="4E2F6162" w:rsidR="00421C21" w:rsidRPr="00421C21" w:rsidRDefault="00861778" w:rsidP="00421C21">
      <w:pPr>
        <w:numPr>
          <w:ilvl w:val="0"/>
          <w:numId w:val="13"/>
        </w:numPr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Have o</w:t>
      </w:r>
      <w:r w:rsidR="00421C21">
        <w:rPr>
          <w:rFonts w:ascii="Arial" w:hAnsi="Arial" w:cs="Arial"/>
        </w:rPr>
        <w:t>bserved the operation of the CNC mill and the laser cutter extensively</w:t>
      </w:r>
    </w:p>
    <w:p w14:paraId="11D66FB0" w14:textId="6FE35107" w:rsidR="00C756CF" w:rsidRDefault="005C5258" w:rsidP="00FD4DBE">
      <w:pPr>
        <w:numPr>
          <w:ilvl w:val="0"/>
          <w:numId w:val="13"/>
        </w:numPr>
        <w:suppressAutoHyphens w:val="0"/>
        <w:spacing w:after="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Proficient in using </w:t>
      </w:r>
      <w:r w:rsidR="00A914E0">
        <w:rPr>
          <w:rFonts w:ascii="Arial" w:hAnsi="Arial" w:cs="Arial"/>
        </w:rPr>
        <w:t>SolidWorks</w:t>
      </w:r>
    </w:p>
    <w:p w14:paraId="7177658A" w14:textId="274BEDEA" w:rsidR="003C1866" w:rsidRPr="003C1866" w:rsidRDefault="003C1866" w:rsidP="003C1866">
      <w:pPr>
        <w:pStyle w:val="ColorfulList-Accent11"/>
        <w:numPr>
          <w:ilvl w:val="0"/>
          <w:numId w:val="13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Have observed the use of </w:t>
      </w:r>
      <w:proofErr w:type="spellStart"/>
      <w:r>
        <w:rPr>
          <w:rFonts w:ascii="Arial" w:hAnsi="Arial" w:cs="Arial"/>
        </w:rPr>
        <w:t>Mastercam</w:t>
      </w:r>
      <w:bookmarkStart w:id="0" w:name="_GoBack"/>
      <w:bookmarkEnd w:id="0"/>
      <w:proofErr w:type="spellEnd"/>
    </w:p>
    <w:p w14:paraId="46C9C99C" w14:textId="464849C7" w:rsidR="00EE1D39" w:rsidRDefault="00EE1D39" w:rsidP="00FD4DBE">
      <w:pPr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Strong understanding of engineering drawings</w:t>
      </w:r>
    </w:p>
    <w:p w14:paraId="2D837A94" w14:textId="2E5D1D75" w:rsidR="00FD4DBE" w:rsidRPr="00FD4DBE" w:rsidRDefault="00F55C60" w:rsidP="00FD4DBE">
      <w:pPr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Recognize</w:t>
      </w:r>
      <w:r w:rsidR="004A65BC">
        <w:rPr>
          <w:rFonts w:ascii="Arial" w:hAnsi="Arial" w:cs="Arial"/>
        </w:rPr>
        <w:t xml:space="preserve"> </w:t>
      </w:r>
      <w:r w:rsidR="00C60AB0">
        <w:rPr>
          <w:rFonts w:ascii="Arial" w:hAnsi="Arial" w:cs="Arial"/>
        </w:rPr>
        <w:t xml:space="preserve">and </w:t>
      </w:r>
      <w:r w:rsidR="001243F3">
        <w:rPr>
          <w:rFonts w:ascii="Arial" w:hAnsi="Arial" w:cs="Arial"/>
        </w:rPr>
        <w:t xml:space="preserve">demonstrate belief in </w:t>
      </w:r>
      <w:r w:rsidR="004A65BC">
        <w:rPr>
          <w:rFonts w:ascii="Arial" w:hAnsi="Arial" w:cs="Arial"/>
        </w:rPr>
        <w:t>the importance of shop etiquette</w:t>
      </w:r>
      <w:r w:rsidR="00694844">
        <w:rPr>
          <w:rFonts w:ascii="Arial" w:hAnsi="Arial" w:cs="Arial"/>
        </w:rPr>
        <w:t>, cleanliness and safety</w:t>
      </w:r>
    </w:p>
    <w:p w14:paraId="1A98D5A2" w14:textId="484D98A3" w:rsidR="00D77866" w:rsidRDefault="006329DD" w:rsidP="00A33C43">
      <w:pPr>
        <w:numPr>
          <w:ilvl w:val="0"/>
          <w:numId w:val="13"/>
        </w:numPr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Clean, tidy and organized</w:t>
      </w:r>
    </w:p>
    <w:p w14:paraId="6BB70C6E" w14:textId="63ADAA08" w:rsidR="00910ADB" w:rsidRPr="00A33C43" w:rsidRDefault="005B0EBF" w:rsidP="00A33C43">
      <w:pPr>
        <w:numPr>
          <w:ilvl w:val="0"/>
          <w:numId w:val="13"/>
        </w:numPr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One-year</w:t>
      </w:r>
      <w:r w:rsidR="005E1400">
        <w:rPr>
          <w:rFonts w:ascii="Arial" w:hAnsi="Arial" w:cs="Arial"/>
        </w:rPr>
        <w:t xml:space="preserve"> experience</w:t>
      </w:r>
      <w:r w:rsidR="003B727D">
        <w:rPr>
          <w:rFonts w:ascii="Arial" w:hAnsi="Arial" w:cs="Arial"/>
        </w:rPr>
        <w:t xml:space="preserve"> as a</w:t>
      </w:r>
      <w:r w:rsidR="00910ADB">
        <w:rPr>
          <w:rFonts w:ascii="Arial" w:hAnsi="Arial" w:cs="Arial"/>
        </w:rPr>
        <w:t xml:space="preserve"> receiver</w:t>
      </w:r>
    </w:p>
    <w:p w14:paraId="7F43D8F0" w14:textId="076CB44B" w:rsidR="00FD4DBE" w:rsidRDefault="00FD4DBE" w:rsidP="00FD4DBE">
      <w:pPr>
        <w:numPr>
          <w:ilvl w:val="0"/>
          <w:numId w:val="13"/>
        </w:numPr>
        <w:shd w:val="clear" w:color="auto" w:fill="FFFFFF"/>
        <w:suppressAutoHyphens w:val="0"/>
        <w:spacing w:after="0" w:line="240" w:lineRule="auto"/>
        <w:rPr>
          <w:rFonts w:ascii="Arial" w:hAnsi="Arial" w:cs="Arial"/>
        </w:rPr>
      </w:pPr>
      <w:r w:rsidRPr="00FD4DBE">
        <w:rPr>
          <w:rFonts w:ascii="Arial" w:hAnsi="Arial" w:cs="Arial"/>
        </w:rPr>
        <w:t xml:space="preserve">Able to interact with </w:t>
      </w:r>
      <w:r w:rsidR="005C5258">
        <w:rPr>
          <w:rFonts w:ascii="Arial" w:hAnsi="Arial" w:cs="Arial"/>
        </w:rPr>
        <w:t>clients in a positive, professional</w:t>
      </w:r>
      <w:r w:rsidRPr="00FD4DBE">
        <w:rPr>
          <w:rFonts w:ascii="Arial" w:hAnsi="Arial" w:cs="Arial"/>
        </w:rPr>
        <w:t xml:space="preserve"> and respectful manner</w:t>
      </w:r>
    </w:p>
    <w:p w14:paraId="1A326778" w14:textId="77777777" w:rsidR="00C312BD" w:rsidRDefault="00C312BD">
      <w:pPr>
        <w:pStyle w:val="ColorfulList-Accent11"/>
        <w:pBdr>
          <w:bottom w:val="single" w:sz="8" w:space="2" w:color="000000"/>
        </w:pBdr>
        <w:spacing w:after="0" w:line="283" w:lineRule="exact"/>
        <w:ind w:left="0"/>
        <w:rPr>
          <w:rFonts w:ascii="Arial" w:hAnsi="Arial" w:cs="Arial"/>
          <w:b/>
        </w:rPr>
      </w:pPr>
    </w:p>
    <w:p w14:paraId="0153A1A6" w14:textId="006D0DF0" w:rsidR="00C312BD" w:rsidRDefault="008A5F1F" w:rsidP="00C312BD">
      <w:pPr>
        <w:pStyle w:val="ColorfulList-Accent11"/>
        <w:pBdr>
          <w:bottom w:val="single" w:sz="8" w:space="2" w:color="000000"/>
        </w:pBdr>
        <w:spacing w:after="0" w:line="283" w:lineRule="exact"/>
        <w:ind w:left="0"/>
        <w:rPr>
          <w:rFonts w:ascii="Arial" w:hAnsi="Arial" w:cs="Arial"/>
        </w:rPr>
      </w:pPr>
      <w:r w:rsidRPr="00FD4DBE">
        <w:rPr>
          <w:rFonts w:ascii="Arial" w:hAnsi="Arial" w:cs="Arial"/>
          <w:b/>
        </w:rPr>
        <w:t>Education</w:t>
      </w:r>
    </w:p>
    <w:p w14:paraId="72BC5F3E" w14:textId="77777777" w:rsidR="00C312BD" w:rsidRPr="00C312BD" w:rsidRDefault="00C312BD" w:rsidP="00C312BD">
      <w:pPr>
        <w:pStyle w:val="ColorfulList-Accent11"/>
        <w:spacing w:after="0" w:line="60" w:lineRule="exact"/>
        <w:ind w:left="0"/>
        <w:rPr>
          <w:rFonts w:ascii="Arial" w:hAnsi="Arial" w:cs="Arial"/>
          <w:sz w:val="11"/>
          <w:szCs w:val="11"/>
        </w:rPr>
      </w:pPr>
    </w:p>
    <w:p w14:paraId="7A232182" w14:textId="7758D65F" w:rsidR="008A5F1F" w:rsidRDefault="00C3582C" w:rsidP="006120E9">
      <w:pPr>
        <w:pStyle w:val="ColorfulList-Accent11"/>
        <w:numPr>
          <w:ilvl w:val="0"/>
          <w:numId w:val="2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Mechanical Engineering </w:t>
      </w:r>
      <w:r w:rsidR="00B00EAB">
        <w:rPr>
          <w:rFonts w:ascii="Arial" w:hAnsi="Arial" w:cs="Arial"/>
        </w:rPr>
        <w:t xml:space="preserve">- </w:t>
      </w:r>
      <w:r w:rsidR="008A5F1F" w:rsidRPr="00FD4DBE">
        <w:rPr>
          <w:rFonts w:ascii="Arial" w:hAnsi="Arial" w:cs="Arial"/>
        </w:rPr>
        <w:t>Bachelor of Engineering, Universit</w:t>
      </w:r>
      <w:r w:rsidR="00452055">
        <w:rPr>
          <w:rFonts w:ascii="Arial" w:hAnsi="Arial" w:cs="Arial"/>
        </w:rPr>
        <w:t xml:space="preserve">y of </w:t>
      </w:r>
      <w:r w:rsidR="00025A59">
        <w:rPr>
          <w:rFonts w:ascii="Arial" w:hAnsi="Arial" w:cs="Arial"/>
        </w:rPr>
        <w:t xml:space="preserve">Victoria, Victoria BC </w:t>
      </w:r>
      <w:r w:rsidR="00B00EAB">
        <w:rPr>
          <w:rFonts w:ascii="Arial" w:hAnsi="Arial" w:cs="Arial"/>
        </w:rPr>
        <w:t>–</w:t>
      </w:r>
      <w:r w:rsidR="00025A59">
        <w:rPr>
          <w:rFonts w:ascii="Arial" w:hAnsi="Arial" w:cs="Arial"/>
        </w:rPr>
        <w:t xml:space="preserve"> </w:t>
      </w:r>
      <w:r w:rsidR="00452055">
        <w:rPr>
          <w:rFonts w:ascii="Arial" w:hAnsi="Arial" w:cs="Arial"/>
        </w:rPr>
        <w:t>2020</w:t>
      </w:r>
      <w:r w:rsidR="00B00EAB">
        <w:rPr>
          <w:rFonts w:ascii="Arial" w:hAnsi="Arial" w:cs="Arial"/>
        </w:rPr>
        <w:t xml:space="preserve"> </w:t>
      </w:r>
    </w:p>
    <w:p w14:paraId="5ACE777D" w14:textId="2A9F00F8" w:rsidR="003E29DB" w:rsidRPr="003E29DB" w:rsidRDefault="009E5812" w:rsidP="003E29DB">
      <w:pPr>
        <w:pStyle w:val="ColorfulList-Accent11"/>
        <w:numPr>
          <w:ilvl w:val="1"/>
          <w:numId w:val="2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Engineering Drawing</w:t>
      </w:r>
      <w:r w:rsidR="003E29DB">
        <w:rPr>
          <w:rFonts w:ascii="Arial" w:hAnsi="Arial" w:cs="Arial"/>
        </w:rPr>
        <w:t xml:space="preserve"> (MECH200)</w:t>
      </w:r>
    </w:p>
    <w:p w14:paraId="4C9A8F4D" w14:textId="18F41EBC" w:rsidR="00076370" w:rsidRDefault="003E29DB" w:rsidP="00E42A39">
      <w:pPr>
        <w:pStyle w:val="ColorfulList-Accent11"/>
        <w:numPr>
          <w:ilvl w:val="1"/>
          <w:numId w:val="2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Mechanics of Solids</w:t>
      </w:r>
    </w:p>
    <w:p w14:paraId="252509C2" w14:textId="684BE22B" w:rsidR="003E29DB" w:rsidRDefault="003E29DB" w:rsidP="00E42A39">
      <w:pPr>
        <w:pStyle w:val="ColorfulList-Accent11"/>
        <w:numPr>
          <w:ilvl w:val="1"/>
          <w:numId w:val="2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Properties of Engineering Materials</w:t>
      </w:r>
    </w:p>
    <w:p w14:paraId="0A330187" w14:textId="5463A653" w:rsidR="009E5812" w:rsidRDefault="009E5812" w:rsidP="009E5812">
      <w:pPr>
        <w:pStyle w:val="ColorfulList-Accent11"/>
        <w:numPr>
          <w:ilvl w:val="0"/>
          <w:numId w:val="2"/>
        </w:numPr>
        <w:spacing w:after="0" w:line="283" w:lineRule="exac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Valleyview</w:t>
      </w:r>
      <w:proofErr w:type="spellEnd"/>
      <w:r>
        <w:rPr>
          <w:rFonts w:ascii="Arial" w:hAnsi="Arial" w:cs="Arial"/>
        </w:rPr>
        <w:t xml:space="preserve"> </w:t>
      </w:r>
      <w:r w:rsidR="00076370">
        <w:rPr>
          <w:rFonts w:ascii="Arial" w:hAnsi="Arial" w:cs="Arial"/>
        </w:rPr>
        <w:t>Secondary School</w:t>
      </w:r>
      <w:r w:rsidR="00025A59">
        <w:rPr>
          <w:rFonts w:ascii="Arial" w:hAnsi="Arial" w:cs="Arial"/>
        </w:rPr>
        <w:t xml:space="preserve">, Kamloops BC </w:t>
      </w:r>
      <w:r w:rsidR="00B00EAB">
        <w:rPr>
          <w:rFonts w:ascii="Arial" w:hAnsi="Arial" w:cs="Arial"/>
        </w:rPr>
        <w:t>–</w:t>
      </w:r>
      <w:r w:rsidR="00025A59">
        <w:rPr>
          <w:rFonts w:ascii="Arial" w:hAnsi="Arial" w:cs="Arial"/>
        </w:rPr>
        <w:t xml:space="preserve"> 2015</w:t>
      </w:r>
      <w:r w:rsidR="00B00EAB">
        <w:rPr>
          <w:rFonts w:ascii="Arial" w:hAnsi="Arial" w:cs="Arial"/>
        </w:rPr>
        <w:t xml:space="preserve"> </w:t>
      </w:r>
    </w:p>
    <w:p w14:paraId="1100C550" w14:textId="0256878B" w:rsidR="00076370" w:rsidRDefault="00076370" w:rsidP="00076370">
      <w:pPr>
        <w:pStyle w:val="ColorfulList-Accent11"/>
        <w:numPr>
          <w:ilvl w:val="1"/>
          <w:numId w:val="2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Completed four years of drafting courses</w:t>
      </w:r>
    </w:p>
    <w:p w14:paraId="1AB81427" w14:textId="77777777" w:rsidR="00C312BD" w:rsidRDefault="00C312BD" w:rsidP="008C3B60">
      <w:pPr>
        <w:pStyle w:val="ColorfulList-Accent11"/>
        <w:pBdr>
          <w:bottom w:val="single" w:sz="8" w:space="2" w:color="000000"/>
        </w:pBdr>
        <w:spacing w:after="0" w:line="283" w:lineRule="exact"/>
        <w:ind w:left="0"/>
        <w:rPr>
          <w:rFonts w:ascii="Arial" w:hAnsi="Arial" w:cs="Arial"/>
          <w:b/>
        </w:rPr>
      </w:pPr>
    </w:p>
    <w:p w14:paraId="4B435702" w14:textId="716DC828" w:rsidR="00FE1D57" w:rsidRPr="00FE1D57" w:rsidRDefault="00076F61" w:rsidP="008C3B60">
      <w:pPr>
        <w:pStyle w:val="ColorfulList-Accent11"/>
        <w:pBdr>
          <w:bottom w:val="single" w:sz="8" w:space="2" w:color="000000"/>
        </w:pBdr>
        <w:spacing w:after="0" w:line="283" w:lineRule="exact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Relevant Skills</w:t>
      </w:r>
    </w:p>
    <w:p w14:paraId="3CA3C750" w14:textId="223E9DEC" w:rsidR="00767B83" w:rsidRPr="00FC2BDE" w:rsidRDefault="00767B83" w:rsidP="001D7CC0">
      <w:pPr>
        <w:pStyle w:val="ColorfulList-Accent11"/>
        <w:spacing w:after="0" w:line="60" w:lineRule="exact"/>
        <w:ind w:left="0"/>
        <w:rPr>
          <w:rFonts w:ascii="Arial" w:hAnsi="Arial" w:cs="Arial"/>
          <w:sz w:val="11"/>
          <w:szCs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E1D57" w14:paraId="5B3F7C3A" w14:textId="77777777" w:rsidTr="005C0F18">
        <w:tc>
          <w:tcPr>
            <w:tcW w:w="3596" w:type="dxa"/>
          </w:tcPr>
          <w:p w14:paraId="0088AD5B" w14:textId="77777777" w:rsidR="00FE1D57" w:rsidRPr="00143196" w:rsidRDefault="00FE1D57" w:rsidP="005C0F18">
            <w:pPr>
              <w:pStyle w:val="ColorfulList-Accent11"/>
              <w:spacing w:after="0" w:line="283" w:lineRule="exact"/>
              <w:ind w:left="0"/>
              <w:jc w:val="center"/>
              <w:rPr>
                <w:rFonts w:ascii="Arial" w:hAnsi="Arial" w:cs="Arial"/>
                <w:b/>
              </w:rPr>
            </w:pPr>
            <w:r w:rsidRPr="00143196">
              <w:rPr>
                <w:rFonts w:ascii="Arial" w:hAnsi="Arial" w:cs="Arial"/>
                <w:b/>
              </w:rPr>
              <w:t>Machining / Tool Operation</w:t>
            </w:r>
          </w:p>
        </w:tc>
        <w:tc>
          <w:tcPr>
            <w:tcW w:w="3597" w:type="dxa"/>
          </w:tcPr>
          <w:p w14:paraId="166F1AC8" w14:textId="77777777" w:rsidR="00FE1D57" w:rsidRPr="004B05B4" w:rsidRDefault="00FE1D57" w:rsidP="005C0F18">
            <w:pPr>
              <w:pStyle w:val="ColorfulList-Accent11"/>
              <w:spacing w:after="0" w:line="283" w:lineRule="exact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CAD / </w:t>
            </w:r>
            <w:r w:rsidRPr="004B05B4">
              <w:rPr>
                <w:rFonts w:ascii="Arial" w:hAnsi="Arial" w:cs="Arial"/>
                <w:b/>
              </w:rPr>
              <w:t>CAM</w:t>
            </w:r>
            <w:r>
              <w:rPr>
                <w:rFonts w:ascii="Arial" w:hAnsi="Arial" w:cs="Arial"/>
                <w:b/>
              </w:rPr>
              <w:t xml:space="preserve"> / </w:t>
            </w:r>
            <w:r w:rsidRPr="004B05B4">
              <w:rPr>
                <w:rFonts w:ascii="Arial" w:hAnsi="Arial" w:cs="Arial"/>
                <w:b/>
              </w:rPr>
              <w:t>Engineering Drawing</w:t>
            </w:r>
          </w:p>
        </w:tc>
        <w:tc>
          <w:tcPr>
            <w:tcW w:w="3597" w:type="dxa"/>
          </w:tcPr>
          <w:p w14:paraId="3F633044" w14:textId="77777777" w:rsidR="00FE1D57" w:rsidRPr="00EE1094" w:rsidRDefault="00FE1D57" w:rsidP="005C0F18">
            <w:pPr>
              <w:pStyle w:val="ColorfulList-Accent11"/>
              <w:spacing w:after="0" w:line="283" w:lineRule="exact"/>
              <w:ind w:left="0"/>
              <w:jc w:val="center"/>
              <w:rPr>
                <w:rFonts w:ascii="Arial" w:hAnsi="Arial" w:cs="Arial"/>
                <w:b/>
              </w:rPr>
            </w:pPr>
            <w:r w:rsidRPr="00EE1094">
              <w:rPr>
                <w:rFonts w:ascii="Arial" w:hAnsi="Arial" w:cs="Arial"/>
                <w:b/>
              </w:rPr>
              <w:t>Shop Etiquette</w:t>
            </w:r>
          </w:p>
        </w:tc>
      </w:tr>
      <w:tr w:rsidR="00FE1D57" w14:paraId="0448E4A7" w14:textId="77777777" w:rsidTr="005C0F18">
        <w:trPr>
          <w:trHeight w:val="2833"/>
        </w:trPr>
        <w:tc>
          <w:tcPr>
            <w:tcW w:w="3596" w:type="dxa"/>
          </w:tcPr>
          <w:p w14:paraId="2D8DA539" w14:textId="77777777" w:rsidR="00FE1D57" w:rsidRDefault="00FE1D57" w:rsidP="005C0F18">
            <w:pPr>
              <w:pStyle w:val="ColorfulList-Accent11"/>
              <w:numPr>
                <w:ilvl w:val="0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Operating:</w:t>
            </w:r>
          </w:p>
          <w:p w14:paraId="2E08419E" w14:textId="77777777" w:rsidR="00FE1D57" w:rsidRDefault="00FE1D57" w:rsidP="005C0F18">
            <w:pPr>
              <w:pStyle w:val="ColorfulList-Accent11"/>
              <w:numPr>
                <w:ilvl w:val="1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Mills</w:t>
            </w:r>
          </w:p>
          <w:p w14:paraId="0DCA0FEF" w14:textId="77777777" w:rsidR="00FE1D57" w:rsidRDefault="00FE1D57" w:rsidP="005C0F18">
            <w:pPr>
              <w:pStyle w:val="ColorfulList-Accent11"/>
              <w:numPr>
                <w:ilvl w:val="1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Lathes</w:t>
            </w:r>
          </w:p>
          <w:p w14:paraId="1BD20CE2" w14:textId="77777777" w:rsidR="00FE1D57" w:rsidRDefault="00FE1D57" w:rsidP="005C0F18">
            <w:pPr>
              <w:pStyle w:val="ColorfulList-Accent11"/>
              <w:numPr>
                <w:ilvl w:val="1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Band saws</w:t>
            </w:r>
          </w:p>
          <w:p w14:paraId="6444F166" w14:textId="77777777" w:rsidR="00FE1D57" w:rsidRDefault="00FE1D57" w:rsidP="005C0F18">
            <w:pPr>
              <w:pStyle w:val="ColorfulList-Accent11"/>
              <w:numPr>
                <w:ilvl w:val="1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Drill Presses</w:t>
            </w:r>
          </w:p>
          <w:p w14:paraId="43EDB1D8" w14:textId="77777777" w:rsidR="00FE1D57" w:rsidRDefault="00FE1D57" w:rsidP="005C0F18">
            <w:pPr>
              <w:pStyle w:val="ColorfulList-Accent11"/>
              <w:numPr>
                <w:ilvl w:val="1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Various power tools</w:t>
            </w:r>
          </w:p>
          <w:p w14:paraId="10CC7281" w14:textId="77777777" w:rsidR="00FE1D57" w:rsidRDefault="00FE1D57" w:rsidP="005C0F18">
            <w:pPr>
              <w:pStyle w:val="ColorfulList-Accent11"/>
              <w:numPr>
                <w:ilvl w:val="1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Various hand tools</w:t>
            </w:r>
          </w:p>
          <w:p w14:paraId="0E5179D6" w14:textId="77777777" w:rsidR="00FE1D57" w:rsidRDefault="00FE1D57" w:rsidP="005C0F18">
            <w:pPr>
              <w:pStyle w:val="ColorfulList-Accent11"/>
              <w:numPr>
                <w:ilvl w:val="1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CNC mill</w:t>
            </w:r>
          </w:p>
          <w:p w14:paraId="66BBB858" w14:textId="77777777" w:rsidR="00FE1D57" w:rsidRDefault="00FE1D57" w:rsidP="005C0F18">
            <w:pPr>
              <w:pStyle w:val="ColorfulList-Accent11"/>
              <w:numPr>
                <w:ilvl w:val="1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Laser cutter</w:t>
            </w:r>
          </w:p>
          <w:p w14:paraId="4A9BEB40" w14:textId="77777777" w:rsidR="00FE1D57" w:rsidRPr="005A200C" w:rsidRDefault="00FE1D57" w:rsidP="005C0F18">
            <w:pPr>
              <w:pStyle w:val="ColorfulList-Accent11"/>
              <w:numPr>
                <w:ilvl w:val="1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Tapping machine</w:t>
            </w:r>
          </w:p>
        </w:tc>
        <w:tc>
          <w:tcPr>
            <w:tcW w:w="3597" w:type="dxa"/>
          </w:tcPr>
          <w:p w14:paraId="5A9CC393" w14:textId="77777777" w:rsidR="00FE1D57" w:rsidRDefault="00FE1D57" w:rsidP="005C0F18">
            <w:pPr>
              <w:pStyle w:val="ColorfulList-Accent11"/>
              <w:numPr>
                <w:ilvl w:val="0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SolidWorks</w:t>
            </w:r>
          </w:p>
          <w:p w14:paraId="4B07C9A0" w14:textId="6DD7CB83" w:rsidR="00FE1D57" w:rsidRDefault="00AA4910" w:rsidP="005C0F18">
            <w:pPr>
              <w:pStyle w:val="ColorfulList-Accent11"/>
              <w:numPr>
                <w:ilvl w:val="0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Considering fabrication </w:t>
            </w:r>
            <w:r w:rsidR="00FE1D57">
              <w:rPr>
                <w:rFonts w:ascii="Arial" w:hAnsi="Arial" w:cs="Arial"/>
              </w:rPr>
              <w:t>when designing parts:</w:t>
            </w:r>
          </w:p>
          <w:p w14:paraId="04CED632" w14:textId="347F1455" w:rsidR="00FE1D57" w:rsidRDefault="003E0833" w:rsidP="005C0F18">
            <w:pPr>
              <w:pStyle w:val="ColorfulList-Accent11"/>
              <w:numPr>
                <w:ilvl w:val="1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Eg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="00FE1D57">
              <w:rPr>
                <w:rFonts w:ascii="Arial" w:hAnsi="Arial" w:cs="Arial"/>
              </w:rPr>
              <w:t>Fixture holes</w:t>
            </w:r>
          </w:p>
          <w:p w14:paraId="1586F3DB" w14:textId="77777777" w:rsidR="00FE1D57" w:rsidRDefault="00FE1D57" w:rsidP="005C0F18">
            <w:pPr>
              <w:pStyle w:val="ColorfulList-Accent11"/>
              <w:numPr>
                <w:ilvl w:val="0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Mastercam</w:t>
            </w:r>
            <w:proofErr w:type="spellEnd"/>
          </w:p>
          <w:p w14:paraId="32137C2F" w14:textId="69F194A4" w:rsidR="00555F43" w:rsidRDefault="003E0833" w:rsidP="005C0F18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Laser cutting software</w:t>
            </w:r>
          </w:p>
          <w:p w14:paraId="0A3BDBFF" w14:textId="35737451" w:rsidR="003E0833" w:rsidRDefault="003E0833" w:rsidP="003E0833">
            <w:pPr>
              <w:numPr>
                <w:ilvl w:val="1"/>
                <w:numId w:val="20"/>
              </w:numPr>
              <w:suppressAutoHyphens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Inkscape</w:t>
            </w:r>
            <w:proofErr w:type="spellEnd"/>
          </w:p>
          <w:p w14:paraId="73E03430" w14:textId="7B3F02C1" w:rsidR="003E0833" w:rsidRDefault="003E0833" w:rsidP="003E0833">
            <w:pPr>
              <w:numPr>
                <w:ilvl w:val="1"/>
                <w:numId w:val="20"/>
              </w:numPr>
              <w:suppressAutoHyphens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Trotec</w:t>
            </w:r>
            <w:proofErr w:type="spellEnd"/>
          </w:p>
          <w:p w14:paraId="139FB0B3" w14:textId="77777777" w:rsidR="00FE1D57" w:rsidRDefault="00FE1D57" w:rsidP="005C0F18">
            <w:pPr>
              <w:numPr>
                <w:ilvl w:val="0"/>
                <w:numId w:val="20"/>
              </w:numPr>
              <w:suppressAutoHyphens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Creating/understanding engineering drawings:</w:t>
            </w:r>
          </w:p>
          <w:p w14:paraId="704A8A48" w14:textId="77777777" w:rsidR="00FE1D57" w:rsidRDefault="00FE1D57" w:rsidP="005C0F18">
            <w:pPr>
              <w:numPr>
                <w:ilvl w:val="1"/>
                <w:numId w:val="20"/>
              </w:numPr>
              <w:suppressAutoHyphens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Dimensioning</w:t>
            </w:r>
          </w:p>
          <w:p w14:paraId="76A7E264" w14:textId="77777777" w:rsidR="00FE1D57" w:rsidRPr="00AC4956" w:rsidRDefault="00FE1D57" w:rsidP="005C0F18">
            <w:pPr>
              <w:numPr>
                <w:ilvl w:val="1"/>
                <w:numId w:val="20"/>
              </w:numPr>
              <w:suppressAutoHyphens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Tolerances</w:t>
            </w:r>
          </w:p>
        </w:tc>
        <w:tc>
          <w:tcPr>
            <w:tcW w:w="3597" w:type="dxa"/>
          </w:tcPr>
          <w:p w14:paraId="21A50872" w14:textId="77777777" w:rsidR="00FE1D57" w:rsidRDefault="00FE1D57" w:rsidP="005C0F18">
            <w:pPr>
              <w:pStyle w:val="ColorfulList-Accent11"/>
              <w:numPr>
                <w:ilvl w:val="0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Ensuring shop safety via:</w:t>
            </w:r>
          </w:p>
          <w:p w14:paraId="5341C977" w14:textId="77777777" w:rsidR="00FE1D57" w:rsidRDefault="00FE1D57" w:rsidP="005C0F18">
            <w:pPr>
              <w:pStyle w:val="ColorfulList-Accent11"/>
              <w:numPr>
                <w:ilvl w:val="1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Cleanliness</w:t>
            </w:r>
          </w:p>
          <w:p w14:paraId="1DDAC215" w14:textId="77777777" w:rsidR="00FE1D57" w:rsidRDefault="00FE1D57" w:rsidP="005C0F18">
            <w:pPr>
              <w:pStyle w:val="ColorfulList-Accent11"/>
              <w:numPr>
                <w:ilvl w:val="1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Organization</w:t>
            </w:r>
          </w:p>
          <w:p w14:paraId="6C547006" w14:textId="77777777" w:rsidR="00FE1D57" w:rsidRDefault="00FE1D57" w:rsidP="005C0F18">
            <w:pPr>
              <w:pStyle w:val="ColorfulList-Accent11"/>
              <w:numPr>
                <w:ilvl w:val="1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Communication</w:t>
            </w:r>
          </w:p>
          <w:p w14:paraId="7E5A928F" w14:textId="77777777" w:rsidR="00FE1D57" w:rsidRDefault="00FE1D57" w:rsidP="005C0F18">
            <w:pPr>
              <w:pStyle w:val="ColorfulList-Accent11"/>
              <w:numPr>
                <w:ilvl w:val="0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maintenance:</w:t>
            </w:r>
          </w:p>
          <w:p w14:paraId="73B565DE" w14:textId="77777777" w:rsidR="00FE1D57" w:rsidRDefault="00FE1D57" w:rsidP="005C0F18">
            <w:pPr>
              <w:pStyle w:val="ColorfulList-Accent11"/>
              <w:numPr>
                <w:ilvl w:val="1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Cleaning and oiling mills and lathes</w:t>
            </w:r>
          </w:p>
          <w:p w14:paraId="1111E179" w14:textId="77777777" w:rsidR="00FE1D57" w:rsidRDefault="00FE1D57" w:rsidP="005C0F18">
            <w:pPr>
              <w:pStyle w:val="ColorfulList-Accent11"/>
              <w:numPr>
                <w:ilvl w:val="1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Sweeping</w:t>
            </w:r>
          </w:p>
          <w:p w14:paraId="37C1EF80" w14:textId="77777777" w:rsidR="00FE1D57" w:rsidRDefault="00FE1D57" w:rsidP="005C0F18">
            <w:pPr>
              <w:pStyle w:val="ColorfulList-Accent11"/>
              <w:numPr>
                <w:ilvl w:val="1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Tidying workstations</w:t>
            </w:r>
          </w:p>
          <w:p w14:paraId="7603A11E" w14:textId="31CA33A2" w:rsidR="00DC3C06" w:rsidRPr="00BE5830" w:rsidRDefault="00983440" w:rsidP="00DC3C06">
            <w:pPr>
              <w:pStyle w:val="ColorfulList-Accent11"/>
              <w:numPr>
                <w:ilvl w:val="0"/>
                <w:numId w:val="20"/>
              </w:numPr>
              <w:spacing w:after="0" w:line="283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Overseeing i</w:t>
            </w:r>
            <w:r w:rsidR="00776BEA">
              <w:rPr>
                <w:rFonts w:ascii="Arial" w:hAnsi="Arial" w:cs="Arial"/>
              </w:rPr>
              <w:t>nventory</w:t>
            </w:r>
          </w:p>
        </w:tc>
      </w:tr>
    </w:tbl>
    <w:p w14:paraId="22E9E06E" w14:textId="77777777" w:rsidR="00C312BD" w:rsidRDefault="00C312BD">
      <w:pPr>
        <w:pBdr>
          <w:bottom w:val="single" w:sz="8" w:space="2" w:color="000000"/>
        </w:pBdr>
        <w:spacing w:after="0" w:line="283" w:lineRule="exact"/>
        <w:rPr>
          <w:rFonts w:ascii="Arial" w:hAnsi="Arial" w:cs="Arial"/>
          <w:b/>
        </w:rPr>
      </w:pPr>
    </w:p>
    <w:p w14:paraId="30C97954" w14:textId="77777777" w:rsidR="008A5F1F" w:rsidRPr="00FD4DBE" w:rsidRDefault="008A5F1F">
      <w:pPr>
        <w:pBdr>
          <w:bottom w:val="single" w:sz="8" w:space="2" w:color="000000"/>
        </w:pBdr>
        <w:spacing w:after="0" w:line="283" w:lineRule="exact"/>
        <w:rPr>
          <w:rFonts w:ascii="Arial" w:hAnsi="Arial" w:cs="Arial"/>
          <w:b/>
        </w:rPr>
      </w:pPr>
      <w:r w:rsidRPr="00FD4DBE">
        <w:rPr>
          <w:rFonts w:ascii="Arial" w:hAnsi="Arial" w:cs="Arial"/>
          <w:b/>
        </w:rPr>
        <w:t>Professional Experience</w:t>
      </w:r>
    </w:p>
    <w:p w14:paraId="1028102B" w14:textId="77777777" w:rsidR="007B4F7E" w:rsidRPr="007B4F7E" w:rsidRDefault="007B4F7E" w:rsidP="007B4F7E">
      <w:pPr>
        <w:pStyle w:val="ColorfulList-Accent11"/>
        <w:spacing w:after="0" w:line="60" w:lineRule="exact"/>
        <w:ind w:left="0"/>
        <w:rPr>
          <w:rFonts w:ascii="Arial" w:hAnsi="Arial" w:cs="Arial"/>
          <w:b/>
          <w:sz w:val="11"/>
          <w:szCs w:val="11"/>
        </w:rPr>
      </w:pPr>
    </w:p>
    <w:p w14:paraId="7EA64DE5" w14:textId="14954C8D" w:rsidR="005C5258" w:rsidRDefault="005C5258" w:rsidP="00EE3FC6">
      <w:pPr>
        <w:pStyle w:val="ColorfulList-Accent11"/>
        <w:spacing w:after="0" w:line="283" w:lineRule="exact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Workstation Analyst </w:t>
      </w:r>
      <w:r>
        <w:rPr>
          <w:rFonts w:ascii="Arial" w:hAnsi="Arial" w:cs="Arial"/>
        </w:rPr>
        <w:t xml:space="preserve">– January 2017 </w:t>
      </w:r>
      <w:r w:rsidR="00E0491A">
        <w:rPr>
          <w:rFonts w:ascii="Arial" w:hAnsi="Arial" w:cs="Arial"/>
        </w:rPr>
        <w:t>- April 2017</w:t>
      </w:r>
    </w:p>
    <w:p w14:paraId="6064B048" w14:textId="2665B247" w:rsidR="00E0491A" w:rsidRDefault="00E0491A" w:rsidP="00EE3FC6">
      <w:pPr>
        <w:pStyle w:val="ColorfulList-Accent11"/>
        <w:spacing w:after="0" w:line="283" w:lineRule="exact"/>
        <w:ind w:left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>BC Pension Corporation</w:t>
      </w:r>
      <w:r>
        <w:rPr>
          <w:rFonts w:ascii="Arial" w:hAnsi="Arial" w:cs="Arial"/>
          <w:i/>
        </w:rPr>
        <w:t xml:space="preserve"> </w:t>
      </w:r>
      <w:r w:rsidRPr="00E0491A">
        <w:rPr>
          <w:rFonts w:ascii="Arial" w:hAnsi="Arial" w:cs="Arial"/>
        </w:rPr>
        <w:t>– Victoria, BC</w:t>
      </w:r>
    </w:p>
    <w:p w14:paraId="637FF3FD" w14:textId="1220A103" w:rsidR="00922A54" w:rsidRDefault="00922A54" w:rsidP="00A056CC">
      <w:pPr>
        <w:pStyle w:val="BodyText"/>
        <w:numPr>
          <w:ilvl w:val="0"/>
          <w:numId w:val="16"/>
        </w:numPr>
        <w:spacing w:after="0" w:line="283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Learned to communicate with clients to fully understand their request</w:t>
      </w:r>
      <w:r w:rsidR="00861778">
        <w:rPr>
          <w:rFonts w:ascii="Arial" w:hAnsi="Arial" w:cs="Arial"/>
          <w:color w:val="000000"/>
        </w:rPr>
        <w:t>s</w:t>
      </w:r>
    </w:p>
    <w:p w14:paraId="55773F2B" w14:textId="7A8B4436" w:rsidR="00A056CC" w:rsidRDefault="00A056CC" w:rsidP="00A056CC">
      <w:pPr>
        <w:pStyle w:val="BodyText"/>
        <w:numPr>
          <w:ilvl w:val="0"/>
          <w:numId w:val="16"/>
        </w:numPr>
        <w:spacing w:after="0" w:line="283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Manage</w:t>
      </w:r>
      <w:r w:rsidR="004F3773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 xml:space="preserve"> requests su</w:t>
      </w:r>
      <w:r w:rsidR="00386FF1">
        <w:rPr>
          <w:rFonts w:ascii="Arial" w:hAnsi="Arial" w:cs="Arial"/>
          <w:color w:val="000000"/>
        </w:rPr>
        <w:t>bmitted through various media (</w:t>
      </w:r>
      <w:r>
        <w:rPr>
          <w:rFonts w:ascii="Arial" w:hAnsi="Arial" w:cs="Arial"/>
          <w:color w:val="000000"/>
        </w:rPr>
        <w:t>phone, online, email</w:t>
      </w:r>
      <w:r w:rsidR="00386FF1">
        <w:rPr>
          <w:rFonts w:ascii="Arial" w:hAnsi="Arial" w:cs="Arial"/>
          <w:color w:val="000000"/>
        </w:rPr>
        <w:t>)</w:t>
      </w:r>
    </w:p>
    <w:p w14:paraId="752F41F9" w14:textId="5B8115FE" w:rsidR="00A056CC" w:rsidRPr="006120E9" w:rsidRDefault="00A056CC" w:rsidP="006120E9">
      <w:pPr>
        <w:pStyle w:val="BodyText"/>
        <w:numPr>
          <w:ilvl w:val="0"/>
          <w:numId w:val="16"/>
        </w:numPr>
        <w:spacing w:after="0" w:line="283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Analyze</w:t>
      </w:r>
      <w:r w:rsidR="004F3773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 xml:space="preserve"> project processes and techniques to identify new approaches t</w:t>
      </w:r>
      <w:r w:rsidR="002065D3">
        <w:rPr>
          <w:rFonts w:ascii="Arial" w:hAnsi="Arial" w:cs="Arial"/>
          <w:color w:val="000000"/>
        </w:rPr>
        <w:t>o problems or areas of weakness</w:t>
      </w:r>
    </w:p>
    <w:p w14:paraId="3102EA24" w14:textId="3E74DB23" w:rsidR="00A056CC" w:rsidRPr="003E6DB8" w:rsidRDefault="0002624A" w:rsidP="00A056CC">
      <w:pPr>
        <w:pStyle w:val="BodyText"/>
        <w:numPr>
          <w:ilvl w:val="0"/>
          <w:numId w:val="16"/>
        </w:numPr>
        <w:spacing w:after="0" w:line="283" w:lineRule="exact"/>
        <w:rPr>
          <w:rFonts w:ascii="Arial" w:hAnsi="Arial" w:cs="Arial"/>
          <w:color w:val="000000"/>
        </w:rPr>
      </w:pPr>
      <w:r>
        <w:rPr>
          <w:rFonts w:ascii="Arial" w:hAnsi="Arial"/>
          <w:color w:val="000000"/>
        </w:rPr>
        <w:t>Processed</w:t>
      </w:r>
      <w:r w:rsidR="00A056CC">
        <w:rPr>
          <w:rFonts w:ascii="Arial" w:hAnsi="Arial"/>
          <w:color w:val="000000"/>
        </w:rPr>
        <w:t xml:space="preserve"> accurate case documentation</w:t>
      </w:r>
      <w:r w:rsidR="002065D3">
        <w:rPr>
          <w:rFonts w:ascii="Arial" w:hAnsi="Arial"/>
          <w:color w:val="000000"/>
        </w:rPr>
        <w:t xml:space="preserve"> for all incidents and requests</w:t>
      </w:r>
    </w:p>
    <w:p w14:paraId="7C1BFFDC" w14:textId="61D92C28" w:rsidR="003E6DB8" w:rsidRDefault="00922A54" w:rsidP="00A056CC">
      <w:pPr>
        <w:pStyle w:val="BodyText"/>
        <w:numPr>
          <w:ilvl w:val="0"/>
          <w:numId w:val="16"/>
        </w:numPr>
        <w:spacing w:after="0" w:line="283" w:lineRule="exact"/>
        <w:rPr>
          <w:rFonts w:ascii="Arial" w:hAnsi="Arial" w:cs="Arial"/>
          <w:color w:val="000000"/>
        </w:rPr>
      </w:pPr>
      <w:r>
        <w:rPr>
          <w:rFonts w:ascii="Arial" w:hAnsi="Arial"/>
          <w:color w:val="000000"/>
        </w:rPr>
        <w:t>Composed</w:t>
      </w:r>
      <w:r w:rsidR="003E6DB8">
        <w:rPr>
          <w:rFonts w:ascii="Arial" w:hAnsi="Arial"/>
          <w:color w:val="000000"/>
        </w:rPr>
        <w:t xml:space="preserve"> effective </w:t>
      </w:r>
      <w:r>
        <w:rPr>
          <w:rFonts w:ascii="Arial" w:hAnsi="Arial"/>
          <w:color w:val="000000"/>
        </w:rPr>
        <w:t xml:space="preserve">documented </w:t>
      </w:r>
      <w:r w:rsidR="003E6DB8">
        <w:rPr>
          <w:rFonts w:ascii="Arial" w:hAnsi="Arial"/>
          <w:color w:val="000000"/>
        </w:rPr>
        <w:t xml:space="preserve">instructions </w:t>
      </w:r>
      <w:r w:rsidR="003F6E04">
        <w:rPr>
          <w:rFonts w:ascii="Arial" w:hAnsi="Arial"/>
          <w:color w:val="000000"/>
        </w:rPr>
        <w:t>to assist clients and IT staff</w:t>
      </w:r>
    </w:p>
    <w:p w14:paraId="768DCAB4" w14:textId="5BCC3F92" w:rsidR="00DC75AE" w:rsidRPr="00A056CC" w:rsidRDefault="00A056CC" w:rsidP="00A056CC">
      <w:pPr>
        <w:pStyle w:val="ColorfulList-Accent11"/>
        <w:numPr>
          <w:ilvl w:val="0"/>
          <w:numId w:val="16"/>
        </w:numPr>
        <w:spacing w:after="0" w:line="283" w:lineRule="exact"/>
        <w:rPr>
          <w:rFonts w:ascii="Arial" w:hAnsi="Arial" w:cs="Arial"/>
          <w:b/>
        </w:rPr>
      </w:pPr>
      <w:r>
        <w:rPr>
          <w:rFonts w:ascii="Arial" w:hAnsi="Arial" w:cs="Arial"/>
          <w:color w:val="000000"/>
        </w:rPr>
        <w:t>Demonstrate</w:t>
      </w:r>
      <w:r w:rsidR="004F3773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 xml:space="preserve"> effective teamwork in stressful times to prevent detrimental, corporation-wide incidents</w:t>
      </w:r>
    </w:p>
    <w:p w14:paraId="4D0743BA" w14:textId="77777777" w:rsidR="005C5258" w:rsidRDefault="005C5258" w:rsidP="00EE3FC6">
      <w:pPr>
        <w:pStyle w:val="ColorfulList-Accent11"/>
        <w:spacing w:after="0" w:line="283" w:lineRule="exact"/>
        <w:ind w:left="0"/>
        <w:rPr>
          <w:rFonts w:ascii="Arial" w:hAnsi="Arial" w:cs="Arial"/>
          <w:b/>
        </w:rPr>
      </w:pPr>
    </w:p>
    <w:p w14:paraId="4A1F2CC0" w14:textId="77777777" w:rsidR="007B4F7E" w:rsidRDefault="007B4F7E">
      <w:pPr>
        <w:suppressAutoHyphens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C406428" w14:textId="5E7F063D" w:rsidR="00EE3FC6" w:rsidRPr="00FD4DBE" w:rsidRDefault="00EE3FC6" w:rsidP="00EE3FC6">
      <w:pPr>
        <w:pStyle w:val="ColorfulList-Accent11"/>
        <w:spacing w:after="0" w:line="283" w:lineRule="exact"/>
        <w:ind w:left="0"/>
        <w:rPr>
          <w:rFonts w:ascii="Arial" w:hAnsi="Arial" w:cs="Arial"/>
        </w:rPr>
      </w:pPr>
      <w:r w:rsidRPr="00FD4DBE">
        <w:rPr>
          <w:rFonts w:ascii="Arial" w:hAnsi="Arial" w:cs="Arial"/>
          <w:b/>
        </w:rPr>
        <w:lastRenderedPageBreak/>
        <w:t xml:space="preserve">IT Analyst </w:t>
      </w:r>
      <w:r w:rsidRPr="00FD4DBE">
        <w:rPr>
          <w:rFonts w:ascii="Arial" w:hAnsi="Arial" w:cs="Arial"/>
        </w:rPr>
        <w:t>– May 2016 - September 2016</w:t>
      </w:r>
    </w:p>
    <w:p w14:paraId="0D4F27CE" w14:textId="77777777" w:rsidR="00EE3FC6" w:rsidRPr="00FD4DBE" w:rsidRDefault="00EE3FC6" w:rsidP="00EE3FC6">
      <w:pPr>
        <w:pStyle w:val="ColorfulList-Accent11"/>
        <w:spacing w:after="0" w:line="283" w:lineRule="exact"/>
        <w:ind w:left="0"/>
        <w:rPr>
          <w:rFonts w:ascii="Arial" w:hAnsi="Arial" w:cs="Arial"/>
        </w:rPr>
      </w:pPr>
      <w:r w:rsidRPr="00FD4DBE">
        <w:rPr>
          <w:rFonts w:ascii="Arial" w:hAnsi="Arial" w:cs="Arial"/>
          <w:b/>
          <w:i/>
        </w:rPr>
        <w:t>Canada Revenue Agency</w:t>
      </w:r>
      <w:r w:rsidR="00FD4DBE">
        <w:rPr>
          <w:rFonts w:ascii="Arial" w:hAnsi="Arial" w:cs="Arial"/>
          <w:b/>
          <w:i/>
        </w:rPr>
        <w:t xml:space="preserve"> (CRA)</w:t>
      </w:r>
      <w:r w:rsidRPr="00FD4DBE">
        <w:rPr>
          <w:rFonts w:ascii="Arial" w:hAnsi="Arial" w:cs="Arial"/>
          <w:b/>
          <w:i/>
        </w:rPr>
        <w:t xml:space="preserve"> </w:t>
      </w:r>
      <w:r w:rsidRPr="00FD4DBE">
        <w:rPr>
          <w:rFonts w:ascii="Arial" w:hAnsi="Arial" w:cs="Arial"/>
        </w:rPr>
        <w:t>– Vancouver, BC</w:t>
      </w:r>
    </w:p>
    <w:p w14:paraId="30B6B213" w14:textId="2F699B70" w:rsidR="00EE3FC6" w:rsidRDefault="00EE3FC6" w:rsidP="00EE3FC6">
      <w:pPr>
        <w:pStyle w:val="ColorfulList-Accent11"/>
        <w:numPr>
          <w:ilvl w:val="0"/>
          <w:numId w:val="12"/>
        </w:numPr>
        <w:spacing w:after="0" w:line="283" w:lineRule="exact"/>
        <w:rPr>
          <w:rFonts w:ascii="Arial" w:hAnsi="Arial" w:cs="Arial"/>
        </w:rPr>
      </w:pPr>
      <w:r w:rsidRPr="00FD4DBE">
        <w:rPr>
          <w:rFonts w:ascii="Arial" w:hAnsi="Arial" w:cs="Arial"/>
        </w:rPr>
        <w:t>Provided IT deskside support</w:t>
      </w:r>
    </w:p>
    <w:p w14:paraId="5450F120" w14:textId="355B8B2B" w:rsidR="00386FF1" w:rsidRPr="00386FF1" w:rsidRDefault="00386FF1" w:rsidP="00386FF1">
      <w:pPr>
        <w:pStyle w:val="ColorfulList-Accent11"/>
        <w:numPr>
          <w:ilvl w:val="0"/>
          <w:numId w:val="12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Redesigned </w:t>
      </w:r>
      <w:r w:rsidRPr="00FD4DB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inventory </w:t>
      </w:r>
      <w:r w:rsidRPr="00FD4DBE">
        <w:rPr>
          <w:rFonts w:ascii="Arial" w:hAnsi="Arial" w:cs="Arial"/>
        </w:rPr>
        <w:t>system used to locate and keep track of electronic assets</w:t>
      </w:r>
    </w:p>
    <w:p w14:paraId="6BDA4B22" w14:textId="7C11A5DB" w:rsidR="00EE3FC6" w:rsidRPr="00FD4DBE" w:rsidRDefault="00EE3FC6" w:rsidP="00EE3FC6">
      <w:pPr>
        <w:pStyle w:val="ColorfulList-Accent11"/>
        <w:numPr>
          <w:ilvl w:val="0"/>
          <w:numId w:val="12"/>
        </w:numPr>
        <w:spacing w:after="0" w:line="283" w:lineRule="exact"/>
        <w:rPr>
          <w:rFonts w:ascii="Arial" w:hAnsi="Arial" w:cs="Arial"/>
        </w:rPr>
      </w:pPr>
      <w:r w:rsidRPr="00FD4DBE">
        <w:rPr>
          <w:rFonts w:ascii="Arial" w:hAnsi="Arial" w:cs="Arial"/>
        </w:rPr>
        <w:t>Learned troubleshooting processes to solve many different types of computer problems</w:t>
      </w:r>
    </w:p>
    <w:p w14:paraId="5B74BB88" w14:textId="015A2576" w:rsidR="00EE3FC6" w:rsidRDefault="00EE3FC6" w:rsidP="006120E9">
      <w:pPr>
        <w:pStyle w:val="ColorfulList-Accent11"/>
        <w:numPr>
          <w:ilvl w:val="0"/>
          <w:numId w:val="12"/>
        </w:numPr>
        <w:spacing w:after="0" w:line="283" w:lineRule="exact"/>
        <w:rPr>
          <w:rFonts w:ascii="Arial" w:hAnsi="Arial" w:cs="Arial"/>
        </w:rPr>
      </w:pPr>
      <w:r w:rsidRPr="00FD4DBE">
        <w:rPr>
          <w:rFonts w:ascii="Arial" w:hAnsi="Arial" w:cs="Arial"/>
        </w:rPr>
        <w:t>Demonstrated exceptional interpersonal skills by interacting an</w:t>
      </w:r>
      <w:r w:rsidR="00D15754" w:rsidRPr="00FD4DBE">
        <w:rPr>
          <w:rFonts w:ascii="Arial" w:hAnsi="Arial" w:cs="Arial"/>
        </w:rPr>
        <w:t xml:space="preserve">d connecting with each of the </w:t>
      </w:r>
      <w:r w:rsidR="00386FF1">
        <w:rPr>
          <w:rFonts w:ascii="Arial" w:hAnsi="Arial" w:cs="Arial"/>
        </w:rPr>
        <w:t xml:space="preserve">office’s </w:t>
      </w:r>
      <w:r w:rsidR="00D15754" w:rsidRPr="00FD4DBE">
        <w:rPr>
          <w:rFonts w:ascii="Arial" w:hAnsi="Arial" w:cs="Arial"/>
        </w:rPr>
        <w:t>100</w:t>
      </w:r>
      <w:r w:rsidR="00386FF1">
        <w:rPr>
          <w:rFonts w:ascii="Arial" w:hAnsi="Arial" w:cs="Arial"/>
        </w:rPr>
        <w:t>+ clients</w:t>
      </w:r>
    </w:p>
    <w:p w14:paraId="476661CD" w14:textId="77777777" w:rsidR="00F45FCB" w:rsidRPr="006120E9" w:rsidRDefault="00F45FCB" w:rsidP="00F45FCB">
      <w:pPr>
        <w:pStyle w:val="ColorfulList-Accent11"/>
        <w:spacing w:after="0" w:line="283" w:lineRule="exact"/>
        <w:ind w:left="0"/>
        <w:rPr>
          <w:rFonts w:ascii="Arial" w:hAnsi="Arial" w:cs="Arial"/>
        </w:rPr>
      </w:pPr>
    </w:p>
    <w:p w14:paraId="284B2DFE" w14:textId="77777777" w:rsidR="008A5F1F" w:rsidRPr="00FD4DBE" w:rsidRDefault="008A5F1F" w:rsidP="00694844">
      <w:pPr>
        <w:pStyle w:val="ColorfulList-Accent11"/>
        <w:spacing w:after="0" w:line="283" w:lineRule="exact"/>
        <w:ind w:left="0"/>
        <w:rPr>
          <w:rFonts w:ascii="Arial" w:hAnsi="Arial" w:cs="Arial"/>
          <w:b/>
          <w:i/>
        </w:rPr>
      </w:pPr>
      <w:proofErr w:type="spellStart"/>
      <w:r w:rsidRPr="00FD4DBE">
        <w:rPr>
          <w:rFonts w:ascii="Arial" w:hAnsi="Arial" w:cs="Arial"/>
          <w:b/>
        </w:rPr>
        <w:t>Swamper</w:t>
      </w:r>
      <w:proofErr w:type="spellEnd"/>
      <w:r w:rsidRPr="00FD4DBE">
        <w:rPr>
          <w:rFonts w:ascii="Arial" w:hAnsi="Arial" w:cs="Arial"/>
          <w:b/>
        </w:rPr>
        <w:t xml:space="preserve"> / Receiver</w:t>
      </w:r>
      <w:r w:rsidR="00EB6E28" w:rsidRPr="00FD4DBE">
        <w:rPr>
          <w:rFonts w:ascii="Arial" w:hAnsi="Arial" w:cs="Arial"/>
          <w:b/>
        </w:rPr>
        <w:t xml:space="preserve"> </w:t>
      </w:r>
      <w:r w:rsidR="009E6B5F" w:rsidRPr="00FD4DBE">
        <w:rPr>
          <w:rFonts w:ascii="Arial" w:hAnsi="Arial" w:cs="Arial"/>
          <w:b/>
        </w:rPr>
        <w:t>-</w:t>
      </w:r>
      <w:r w:rsidRPr="00FD4DBE">
        <w:rPr>
          <w:rFonts w:ascii="Arial" w:hAnsi="Arial" w:cs="Arial"/>
          <w:b/>
        </w:rPr>
        <w:t xml:space="preserve"> </w:t>
      </w:r>
      <w:r w:rsidR="00785A19" w:rsidRPr="00FD4DBE">
        <w:rPr>
          <w:rFonts w:ascii="Arial" w:hAnsi="Arial" w:cs="Arial"/>
          <w:b/>
        </w:rPr>
        <w:t>Volunteer</w:t>
      </w:r>
      <w:r w:rsidR="00D21628" w:rsidRPr="00FD4DBE">
        <w:rPr>
          <w:rFonts w:ascii="Arial" w:hAnsi="Arial" w:cs="Arial"/>
          <w:b/>
        </w:rPr>
        <w:t xml:space="preserve"> &amp; Employee</w:t>
      </w:r>
      <w:r w:rsidR="00785A19" w:rsidRPr="00FD4DBE">
        <w:rPr>
          <w:rFonts w:ascii="Arial" w:hAnsi="Arial" w:cs="Arial"/>
          <w:b/>
        </w:rPr>
        <w:t xml:space="preserve"> </w:t>
      </w:r>
      <w:r w:rsidR="005B2081" w:rsidRPr="00FD4DBE">
        <w:rPr>
          <w:rFonts w:ascii="Arial" w:hAnsi="Arial" w:cs="Arial"/>
        </w:rPr>
        <w:t xml:space="preserve">– </w:t>
      </w:r>
      <w:r w:rsidRPr="00FD4DBE">
        <w:rPr>
          <w:rFonts w:ascii="Arial" w:hAnsi="Arial" w:cs="Arial"/>
        </w:rPr>
        <w:t>January 2014</w:t>
      </w:r>
      <w:r w:rsidR="005B2081" w:rsidRPr="00FD4DBE">
        <w:rPr>
          <w:rFonts w:ascii="Arial" w:hAnsi="Arial" w:cs="Arial"/>
        </w:rPr>
        <w:t xml:space="preserve"> </w:t>
      </w:r>
      <w:r w:rsidRPr="00FD4DBE">
        <w:rPr>
          <w:rFonts w:ascii="Arial" w:hAnsi="Arial" w:cs="Arial"/>
        </w:rPr>
        <w:t>-</w:t>
      </w:r>
      <w:r w:rsidR="005B2081" w:rsidRPr="00FD4DBE">
        <w:rPr>
          <w:rFonts w:ascii="Arial" w:hAnsi="Arial" w:cs="Arial"/>
        </w:rPr>
        <w:t xml:space="preserve"> </w:t>
      </w:r>
      <w:r w:rsidRPr="00FD4DBE">
        <w:rPr>
          <w:rFonts w:ascii="Arial" w:hAnsi="Arial" w:cs="Arial"/>
        </w:rPr>
        <w:t>June 2015</w:t>
      </w:r>
    </w:p>
    <w:p w14:paraId="67303E17" w14:textId="26671135" w:rsidR="008A5F1F" w:rsidRPr="00FD4DBE" w:rsidRDefault="00967B0A">
      <w:pPr>
        <w:pStyle w:val="ColorfulList-Accent11"/>
        <w:spacing w:after="0" w:line="283" w:lineRule="exact"/>
        <w:ind w:hanging="720"/>
        <w:rPr>
          <w:rFonts w:ascii="Arial" w:hAnsi="Arial" w:cs="Arial"/>
        </w:rPr>
      </w:pPr>
      <w:r w:rsidRPr="00FD4DBE">
        <w:rPr>
          <w:rFonts w:ascii="Arial" w:hAnsi="Arial" w:cs="Arial"/>
          <w:b/>
          <w:i/>
        </w:rPr>
        <w:t xml:space="preserve">Habitat for Humanity </w:t>
      </w:r>
      <w:proofErr w:type="spellStart"/>
      <w:r w:rsidR="008A5F1F" w:rsidRPr="00FD4DBE">
        <w:rPr>
          <w:rFonts w:ascii="Arial" w:hAnsi="Arial" w:cs="Arial"/>
          <w:b/>
          <w:i/>
        </w:rPr>
        <w:t>ReStore</w:t>
      </w:r>
      <w:proofErr w:type="spellEnd"/>
      <w:r w:rsidR="008A5F1F" w:rsidRPr="00FD4DBE">
        <w:rPr>
          <w:rFonts w:ascii="Arial" w:hAnsi="Arial" w:cs="Arial"/>
          <w:b/>
        </w:rPr>
        <w:t xml:space="preserve"> </w:t>
      </w:r>
      <w:r w:rsidR="00FE4E40">
        <w:rPr>
          <w:rFonts w:ascii="Arial" w:hAnsi="Arial" w:cs="Arial"/>
        </w:rPr>
        <w:t>– Kamloops,</w:t>
      </w:r>
      <w:r w:rsidR="008A5F1F" w:rsidRPr="00FD4DBE">
        <w:rPr>
          <w:rFonts w:ascii="Arial" w:hAnsi="Arial" w:cs="Arial"/>
        </w:rPr>
        <w:t xml:space="preserve"> BC</w:t>
      </w:r>
    </w:p>
    <w:p w14:paraId="437AF0F8" w14:textId="00101542" w:rsidR="002B5A7E" w:rsidRDefault="003B727D" w:rsidP="002065D3">
      <w:pPr>
        <w:pStyle w:val="ColorfulList-Accent11"/>
        <w:numPr>
          <w:ilvl w:val="0"/>
          <w:numId w:val="11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Arranged</w:t>
      </w:r>
      <w:r w:rsidR="008A5F1F" w:rsidRPr="00FD4DBE">
        <w:rPr>
          <w:rFonts w:ascii="Arial" w:hAnsi="Arial" w:cs="Arial"/>
        </w:rPr>
        <w:t xml:space="preserve"> and distributed construction supplies</w:t>
      </w:r>
    </w:p>
    <w:p w14:paraId="040C3C47" w14:textId="7A1C025B" w:rsidR="003B727D" w:rsidRPr="002065D3" w:rsidRDefault="002C4B78" w:rsidP="002065D3">
      <w:pPr>
        <w:pStyle w:val="ColorfulList-Accent11"/>
        <w:numPr>
          <w:ilvl w:val="0"/>
          <w:numId w:val="11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Received large shipments of furniture and construction supplies</w:t>
      </w:r>
    </w:p>
    <w:p w14:paraId="2B447ADC" w14:textId="6D4C5B93" w:rsidR="002A52CC" w:rsidRPr="003A1D15" w:rsidRDefault="003A1D15" w:rsidP="003A1D15">
      <w:pPr>
        <w:pStyle w:val="ColorfulList-Accent11"/>
        <w:numPr>
          <w:ilvl w:val="0"/>
          <w:numId w:val="11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Operated many power tools and hand tools</w:t>
      </w:r>
    </w:p>
    <w:p w14:paraId="2EB39E99" w14:textId="3D243FFD" w:rsidR="00404AD6" w:rsidRDefault="008A5F1F" w:rsidP="002065D3">
      <w:pPr>
        <w:pStyle w:val="ColorfulList-Accent11"/>
        <w:numPr>
          <w:ilvl w:val="0"/>
          <w:numId w:val="11"/>
        </w:numPr>
        <w:spacing w:after="0" w:line="283" w:lineRule="exact"/>
        <w:rPr>
          <w:rFonts w:ascii="Arial" w:hAnsi="Arial" w:cs="Arial"/>
        </w:rPr>
      </w:pPr>
      <w:r w:rsidRPr="00FD4DBE">
        <w:rPr>
          <w:rFonts w:ascii="Arial" w:hAnsi="Arial" w:cs="Arial"/>
        </w:rPr>
        <w:t>Analyzed la</w:t>
      </w:r>
      <w:r w:rsidR="003A1D15">
        <w:rPr>
          <w:rFonts w:ascii="Arial" w:hAnsi="Arial" w:cs="Arial"/>
        </w:rPr>
        <w:t>yout of warehouse and organized</w:t>
      </w:r>
      <w:r w:rsidRPr="00FD4DBE">
        <w:rPr>
          <w:rFonts w:ascii="Arial" w:hAnsi="Arial" w:cs="Arial"/>
        </w:rPr>
        <w:t xml:space="preserve"> to ensure safety of employees and customers</w:t>
      </w:r>
    </w:p>
    <w:p w14:paraId="08DBECC6" w14:textId="77777777" w:rsidR="006120E9" w:rsidRPr="002065D3" w:rsidRDefault="006120E9" w:rsidP="006120E9">
      <w:pPr>
        <w:pStyle w:val="ColorfulList-Accent11"/>
        <w:spacing w:after="0" w:line="283" w:lineRule="exact"/>
        <w:ind w:left="0"/>
        <w:rPr>
          <w:rFonts w:ascii="Arial" w:hAnsi="Arial" w:cs="Arial"/>
        </w:rPr>
      </w:pPr>
    </w:p>
    <w:p w14:paraId="39B3DBBB" w14:textId="77777777" w:rsidR="008A5F1F" w:rsidRPr="00FD4DBE" w:rsidRDefault="008A5F1F" w:rsidP="005A1A45">
      <w:pPr>
        <w:pStyle w:val="ColorfulList-Accent11"/>
        <w:spacing w:after="0" w:line="283" w:lineRule="exact"/>
        <w:ind w:left="0"/>
        <w:rPr>
          <w:rFonts w:ascii="Arial" w:hAnsi="Arial" w:cs="Arial"/>
          <w:b/>
          <w:i/>
        </w:rPr>
      </w:pPr>
      <w:r w:rsidRPr="00FD4DBE">
        <w:rPr>
          <w:rFonts w:ascii="Arial" w:hAnsi="Arial" w:cs="Arial"/>
          <w:b/>
        </w:rPr>
        <w:t xml:space="preserve">Crew Member </w:t>
      </w:r>
      <w:r w:rsidR="005B2081" w:rsidRPr="00FD4DBE">
        <w:rPr>
          <w:rFonts w:ascii="Arial" w:hAnsi="Arial" w:cs="Arial"/>
        </w:rPr>
        <w:t xml:space="preserve">– </w:t>
      </w:r>
      <w:r w:rsidRPr="00FD4DBE">
        <w:rPr>
          <w:rFonts w:ascii="Arial" w:hAnsi="Arial" w:cs="Arial"/>
        </w:rPr>
        <w:t>February 2013</w:t>
      </w:r>
      <w:r w:rsidR="00EB6E28" w:rsidRPr="00FD4DBE">
        <w:rPr>
          <w:rFonts w:ascii="Arial" w:hAnsi="Arial" w:cs="Arial"/>
        </w:rPr>
        <w:t xml:space="preserve"> </w:t>
      </w:r>
      <w:r w:rsidRPr="00FD4DBE">
        <w:rPr>
          <w:rFonts w:ascii="Arial" w:hAnsi="Arial" w:cs="Arial"/>
        </w:rPr>
        <w:t>-</w:t>
      </w:r>
      <w:r w:rsidR="00EB6E28" w:rsidRPr="00FD4DBE">
        <w:rPr>
          <w:rFonts w:ascii="Arial" w:hAnsi="Arial" w:cs="Arial"/>
        </w:rPr>
        <w:t xml:space="preserve"> </w:t>
      </w:r>
      <w:r w:rsidRPr="00FD4DBE">
        <w:rPr>
          <w:rFonts w:ascii="Arial" w:hAnsi="Arial" w:cs="Arial"/>
        </w:rPr>
        <w:t>April 2015</w:t>
      </w:r>
    </w:p>
    <w:p w14:paraId="44015FF0" w14:textId="26B08112" w:rsidR="008A5F1F" w:rsidRPr="00FD4DBE" w:rsidRDefault="008A5F1F">
      <w:pPr>
        <w:pStyle w:val="ColorfulList-Accent11"/>
        <w:spacing w:after="0" w:line="283" w:lineRule="exact"/>
        <w:ind w:hanging="720"/>
        <w:rPr>
          <w:rFonts w:ascii="Arial" w:hAnsi="Arial" w:cs="Arial"/>
        </w:rPr>
      </w:pPr>
      <w:r w:rsidRPr="00FD4DBE">
        <w:rPr>
          <w:rFonts w:ascii="Arial" w:hAnsi="Arial" w:cs="Arial"/>
          <w:b/>
          <w:i/>
        </w:rPr>
        <w:t>McDonald’s</w:t>
      </w:r>
      <w:r w:rsidRPr="00FD4DBE">
        <w:rPr>
          <w:rFonts w:ascii="Arial" w:hAnsi="Arial" w:cs="Arial"/>
          <w:b/>
        </w:rPr>
        <w:t xml:space="preserve"> </w:t>
      </w:r>
      <w:r w:rsidR="00B00EAB">
        <w:rPr>
          <w:rFonts w:ascii="Arial" w:hAnsi="Arial" w:cs="Arial"/>
        </w:rPr>
        <w:t>–</w:t>
      </w:r>
      <w:r w:rsidRPr="00FD4DBE">
        <w:rPr>
          <w:rFonts w:ascii="Arial" w:hAnsi="Arial" w:cs="Arial"/>
        </w:rPr>
        <w:t xml:space="preserve"> Kamloops, BC</w:t>
      </w:r>
    </w:p>
    <w:p w14:paraId="2A365B2F" w14:textId="0254D619" w:rsidR="00F15B60" w:rsidRDefault="00F15B60">
      <w:pPr>
        <w:pStyle w:val="ColorfulList-Accent11"/>
        <w:numPr>
          <w:ilvl w:val="0"/>
          <w:numId w:val="4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Learned to share a workspace with others</w:t>
      </w:r>
    </w:p>
    <w:p w14:paraId="4BB90634" w14:textId="4D0EDB56" w:rsidR="00DC32AD" w:rsidRPr="00FD4DBE" w:rsidRDefault="00DC32AD">
      <w:pPr>
        <w:pStyle w:val="ColorfulList-Accent11"/>
        <w:numPr>
          <w:ilvl w:val="0"/>
          <w:numId w:val="4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Received </w:t>
      </w:r>
      <w:r w:rsidR="00FC2BDE">
        <w:rPr>
          <w:rFonts w:ascii="Arial" w:hAnsi="Arial" w:cs="Arial"/>
        </w:rPr>
        <w:t>large shipments of stock</w:t>
      </w:r>
    </w:p>
    <w:p w14:paraId="718541D6" w14:textId="018BE9DA" w:rsidR="00FD4DBE" w:rsidRDefault="00FD4DBE" w:rsidP="00FC2BD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Memorized </w:t>
      </w:r>
      <w:r w:rsidRPr="00FD4DBE">
        <w:rPr>
          <w:rFonts w:ascii="Arial" w:hAnsi="Arial" w:cs="Arial"/>
          <w:sz w:val="20"/>
          <w:szCs w:val="20"/>
        </w:rPr>
        <w:t>procedures in meal preparation, leading to efficient</w:t>
      </w:r>
      <w:r w:rsidR="00503E17">
        <w:rPr>
          <w:rFonts w:ascii="Arial" w:hAnsi="Arial" w:cs="Arial"/>
          <w:sz w:val="20"/>
          <w:szCs w:val="20"/>
        </w:rPr>
        <w:t xml:space="preserve"> and timely service to customers</w:t>
      </w:r>
    </w:p>
    <w:p w14:paraId="082439A2" w14:textId="77777777" w:rsidR="007B4F7E" w:rsidRDefault="007B4F7E" w:rsidP="000C2BF2">
      <w:pPr>
        <w:pStyle w:val="ColorfulList-Accent11"/>
        <w:pBdr>
          <w:bottom w:val="single" w:sz="8" w:space="2" w:color="000000"/>
        </w:pBdr>
        <w:spacing w:after="0" w:line="283" w:lineRule="exact"/>
        <w:ind w:left="0"/>
        <w:rPr>
          <w:rFonts w:ascii="Arial" w:hAnsi="Arial" w:cs="Arial"/>
          <w:b/>
        </w:rPr>
      </w:pPr>
    </w:p>
    <w:p w14:paraId="19C1C4C1" w14:textId="77777777" w:rsidR="000C2BF2" w:rsidRPr="00FD4DBE" w:rsidRDefault="000C2BF2" w:rsidP="000C2BF2">
      <w:pPr>
        <w:pStyle w:val="ColorfulList-Accent11"/>
        <w:pBdr>
          <w:bottom w:val="single" w:sz="8" w:space="2" w:color="000000"/>
        </w:pBdr>
        <w:spacing w:after="0" w:line="283" w:lineRule="exact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Projects</w:t>
      </w:r>
    </w:p>
    <w:p w14:paraId="1C864E12" w14:textId="77777777" w:rsidR="007B4F7E" w:rsidRPr="007B4F7E" w:rsidRDefault="007B4F7E" w:rsidP="005250C3">
      <w:pPr>
        <w:pStyle w:val="ColorfulList-Accent11"/>
        <w:spacing w:after="0" w:line="60" w:lineRule="exact"/>
        <w:ind w:left="0"/>
        <w:rPr>
          <w:rFonts w:ascii="Arial" w:hAnsi="Arial" w:cs="Arial"/>
          <w:sz w:val="11"/>
          <w:szCs w:val="11"/>
        </w:rPr>
      </w:pPr>
    </w:p>
    <w:p w14:paraId="1BD9E237" w14:textId="1E49CD54" w:rsidR="00AC2578" w:rsidRDefault="000C2BF2" w:rsidP="00AC2578">
      <w:pPr>
        <w:pStyle w:val="ColorfulList-Accent11"/>
        <w:spacing w:after="0" w:line="283" w:lineRule="exact"/>
        <w:ind w:left="0"/>
        <w:rPr>
          <w:rFonts w:ascii="Arial" w:hAnsi="Arial" w:cs="Arial"/>
        </w:rPr>
      </w:pPr>
      <w:proofErr w:type="spellStart"/>
      <w:r w:rsidRPr="00AC2578">
        <w:rPr>
          <w:rFonts w:ascii="Arial" w:hAnsi="Arial" w:cs="Arial"/>
          <w:b/>
        </w:rPr>
        <w:t>UVic</w:t>
      </w:r>
      <w:proofErr w:type="spellEnd"/>
      <w:r w:rsidRPr="00AC2578">
        <w:rPr>
          <w:rFonts w:ascii="Arial" w:hAnsi="Arial" w:cs="Arial"/>
          <w:b/>
        </w:rPr>
        <w:t xml:space="preserve"> Rocketry Team </w:t>
      </w:r>
      <w:r w:rsidR="006A4718" w:rsidRPr="006A4718">
        <w:rPr>
          <w:rFonts w:ascii="Arial" w:hAnsi="Arial" w:cs="Arial"/>
          <w:b/>
        </w:rPr>
        <w:t>(Team Captain Elect)</w:t>
      </w:r>
      <w:r w:rsidR="006A471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– January 2017 - </w:t>
      </w:r>
    </w:p>
    <w:p w14:paraId="05E08146" w14:textId="10C80CA9" w:rsidR="000C2BF2" w:rsidRPr="000C2BF2" w:rsidRDefault="00D629B0" w:rsidP="00AC2578">
      <w:pPr>
        <w:pStyle w:val="ColorfulList-Accent11"/>
        <w:numPr>
          <w:ilvl w:val="0"/>
          <w:numId w:val="30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Spent over 6</w:t>
      </w:r>
      <w:r w:rsidR="000C2BF2">
        <w:rPr>
          <w:rFonts w:ascii="Arial" w:hAnsi="Arial" w:cs="Arial"/>
        </w:rPr>
        <w:t>0 hours i</w:t>
      </w:r>
      <w:r>
        <w:rPr>
          <w:rFonts w:ascii="Arial" w:hAnsi="Arial" w:cs="Arial"/>
        </w:rPr>
        <w:t>n the machine shop fabricating</w:t>
      </w:r>
      <w:r w:rsidR="000C2BF2">
        <w:rPr>
          <w:rFonts w:ascii="Arial" w:hAnsi="Arial" w:cs="Arial"/>
        </w:rPr>
        <w:t xml:space="preserve"> parts for the rockets and creative mechanisms to help with the overall construction</w:t>
      </w:r>
    </w:p>
    <w:p w14:paraId="28E702B6" w14:textId="307DCB23" w:rsidR="000C2BF2" w:rsidRDefault="00D629B0" w:rsidP="00AC2578">
      <w:pPr>
        <w:pStyle w:val="ColorfulList-Accent11"/>
        <w:numPr>
          <w:ilvl w:val="0"/>
          <w:numId w:val="30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Worked</w:t>
      </w:r>
      <w:r w:rsidR="000C2BF2">
        <w:rPr>
          <w:rFonts w:ascii="Arial" w:hAnsi="Arial" w:cs="Arial"/>
        </w:rPr>
        <w:t xml:space="preserve"> closely with the design of the </w:t>
      </w:r>
      <w:proofErr w:type="spellStart"/>
      <w:r w:rsidR="000C2BF2">
        <w:rPr>
          <w:rFonts w:ascii="Arial" w:hAnsi="Arial" w:cs="Arial"/>
        </w:rPr>
        <w:t>aerostructure</w:t>
      </w:r>
      <w:proofErr w:type="spellEnd"/>
      <w:r>
        <w:rPr>
          <w:rFonts w:ascii="Arial" w:hAnsi="Arial" w:cs="Arial"/>
        </w:rPr>
        <w:t xml:space="preserve"> and coupling modules of </w:t>
      </w:r>
      <w:r w:rsidR="000C2BF2">
        <w:rPr>
          <w:rFonts w:ascii="Arial" w:hAnsi="Arial" w:cs="Arial"/>
        </w:rPr>
        <w:t>rockets using SolidWorks</w:t>
      </w:r>
    </w:p>
    <w:p w14:paraId="022618C9" w14:textId="77777777" w:rsidR="00DD0635" w:rsidRDefault="00D629B0" w:rsidP="00AC2578">
      <w:pPr>
        <w:pStyle w:val="ColorfulList-Accent11"/>
        <w:numPr>
          <w:ilvl w:val="0"/>
          <w:numId w:val="30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Manufactured</w:t>
      </w:r>
      <w:r w:rsidR="00DD0635">
        <w:rPr>
          <w:rFonts w:ascii="Arial" w:hAnsi="Arial" w:cs="Arial"/>
        </w:rPr>
        <w:t xml:space="preserve"> multiple carbon fiber tubes</w:t>
      </w:r>
    </w:p>
    <w:p w14:paraId="415FCB32" w14:textId="0A9188B3" w:rsidR="000C2BF2" w:rsidRDefault="000C2BF2" w:rsidP="00AC2578">
      <w:pPr>
        <w:pStyle w:val="ColorfulList-Accent11"/>
        <w:numPr>
          <w:ilvl w:val="0"/>
          <w:numId w:val="30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3D printed</w:t>
      </w:r>
      <w:r w:rsidR="00DD0635">
        <w:rPr>
          <w:rFonts w:ascii="Arial" w:hAnsi="Arial" w:cs="Arial"/>
        </w:rPr>
        <w:t xml:space="preserve"> nose cones and fins</w:t>
      </w:r>
    </w:p>
    <w:p w14:paraId="7316564E" w14:textId="5406FF8A" w:rsidR="00D979F7" w:rsidRDefault="0021726F" w:rsidP="00AC2578">
      <w:pPr>
        <w:pStyle w:val="ColorfulList-Accent11"/>
        <w:numPr>
          <w:ilvl w:val="0"/>
          <w:numId w:val="30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Performed many testing procedures</w:t>
      </w:r>
    </w:p>
    <w:p w14:paraId="5D57E7B3" w14:textId="77777777" w:rsidR="00F45FCB" w:rsidRPr="00D979F7" w:rsidRDefault="00F45FCB" w:rsidP="00F45FCB">
      <w:pPr>
        <w:pStyle w:val="ColorfulList-Accent11"/>
        <w:spacing w:after="0" w:line="283" w:lineRule="exact"/>
        <w:ind w:left="0"/>
        <w:rPr>
          <w:rFonts w:ascii="Arial" w:hAnsi="Arial" w:cs="Arial"/>
        </w:rPr>
      </w:pPr>
    </w:p>
    <w:p w14:paraId="3AF9D5D0" w14:textId="40345884" w:rsidR="00D979F7" w:rsidRDefault="00D979F7" w:rsidP="00AC2578">
      <w:pPr>
        <w:pStyle w:val="ColorfulList-Accent11"/>
        <w:spacing w:after="0" w:line="283" w:lineRule="exact"/>
        <w:ind w:left="0"/>
        <w:rPr>
          <w:rFonts w:ascii="Arial" w:hAnsi="Arial" w:cs="Arial"/>
        </w:rPr>
      </w:pPr>
      <w:r w:rsidRPr="00AC2578">
        <w:rPr>
          <w:rFonts w:ascii="Arial" w:hAnsi="Arial" w:cs="Arial"/>
          <w:b/>
        </w:rPr>
        <w:t>Restoring ’96 BMW</w:t>
      </w:r>
      <w:r w:rsidR="00B00EAB" w:rsidRPr="00AC2578">
        <w:rPr>
          <w:rFonts w:ascii="Arial" w:hAnsi="Arial" w:cs="Arial"/>
          <w:b/>
        </w:rPr>
        <w:t xml:space="preserve"> </w:t>
      </w:r>
      <w:r w:rsidR="0064134C">
        <w:rPr>
          <w:rFonts w:ascii="Arial" w:hAnsi="Arial" w:cs="Arial"/>
        </w:rPr>
        <w:t>–</w:t>
      </w:r>
      <w:r w:rsidR="00B00EAB">
        <w:rPr>
          <w:rFonts w:ascii="Arial" w:hAnsi="Arial" w:cs="Arial"/>
        </w:rPr>
        <w:t xml:space="preserve"> </w:t>
      </w:r>
      <w:r w:rsidR="0064134C">
        <w:rPr>
          <w:rFonts w:ascii="Arial" w:hAnsi="Arial" w:cs="Arial"/>
        </w:rPr>
        <w:t>April 2014 - August 2014</w:t>
      </w:r>
    </w:p>
    <w:p w14:paraId="54BB6602" w14:textId="28973798" w:rsidR="00D979F7" w:rsidRDefault="00A720D5" w:rsidP="00AC2578">
      <w:pPr>
        <w:pStyle w:val="ColorfulList-Accent11"/>
        <w:numPr>
          <w:ilvl w:val="0"/>
          <w:numId w:val="27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Removed engine with engine hoist to replace automatic transmission</w:t>
      </w:r>
    </w:p>
    <w:p w14:paraId="0B070D55" w14:textId="7355CB94" w:rsidR="00A720D5" w:rsidRDefault="00A720D5" w:rsidP="00AC2578">
      <w:pPr>
        <w:pStyle w:val="ColorfulList-Accent11"/>
        <w:numPr>
          <w:ilvl w:val="0"/>
          <w:numId w:val="27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Learned to keep parts </w:t>
      </w:r>
      <w:r w:rsidR="000047F3">
        <w:rPr>
          <w:rFonts w:ascii="Arial" w:hAnsi="Arial" w:cs="Arial"/>
        </w:rPr>
        <w:t>and hardware organized to rebuild with ease</w:t>
      </w:r>
    </w:p>
    <w:p w14:paraId="6F96F3EF" w14:textId="54CAB224" w:rsidR="00FC2BDE" w:rsidRPr="00F620F4" w:rsidRDefault="00F620F4" w:rsidP="00AC2578">
      <w:pPr>
        <w:pStyle w:val="ColorfulList-Accent11"/>
        <w:numPr>
          <w:ilvl w:val="0"/>
          <w:numId w:val="27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Used</w:t>
      </w:r>
      <w:r w:rsidR="00B879F8">
        <w:rPr>
          <w:rFonts w:ascii="Arial" w:hAnsi="Arial" w:cs="Arial"/>
        </w:rPr>
        <w:t xml:space="preserve"> many hand and power tools</w:t>
      </w:r>
    </w:p>
    <w:p w14:paraId="70C3A463" w14:textId="77777777" w:rsidR="007B4F7E" w:rsidRDefault="007B4F7E">
      <w:pPr>
        <w:pStyle w:val="ColorfulList-Accent11"/>
        <w:pBdr>
          <w:bottom w:val="single" w:sz="8" w:space="2" w:color="000000"/>
        </w:pBdr>
        <w:spacing w:after="0" w:line="283" w:lineRule="exact"/>
        <w:ind w:left="0"/>
        <w:rPr>
          <w:rFonts w:ascii="Arial" w:hAnsi="Arial" w:cs="Arial"/>
          <w:b/>
        </w:rPr>
      </w:pPr>
    </w:p>
    <w:p w14:paraId="203B934C" w14:textId="5950909D" w:rsidR="008A5F1F" w:rsidRPr="00FD4DBE" w:rsidRDefault="004B4E31">
      <w:pPr>
        <w:pStyle w:val="ColorfulList-Accent11"/>
        <w:pBdr>
          <w:bottom w:val="single" w:sz="8" w:space="2" w:color="000000"/>
        </w:pBdr>
        <w:spacing w:after="0" w:line="283" w:lineRule="exact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Training and Certification</w:t>
      </w:r>
    </w:p>
    <w:p w14:paraId="347ECE98" w14:textId="77777777" w:rsidR="005250C3" w:rsidRPr="005250C3" w:rsidRDefault="005250C3" w:rsidP="005250C3">
      <w:pPr>
        <w:pStyle w:val="ColorfulList-Accent11"/>
        <w:spacing w:after="0" w:line="60" w:lineRule="exact"/>
        <w:ind w:left="0"/>
        <w:rPr>
          <w:rFonts w:ascii="Arial" w:eastAsia="Verdana" w:hAnsi="Arial" w:cs="Arial"/>
        </w:rPr>
      </w:pPr>
    </w:p>
    <w:p w14:paraId="288E9B75" w14:textId="77777777" w:rsidR="008A5F1F" w:rsidRPr="00FD4DBE" w:rsidRDefault="008A5F1F">
      <w:pPr>
        <w:pStyle w:val="ColorfulList-Accent11"/>
        <w:numPr>
          <w:ilvl w:val="0"/>
          <w:numId w:val="6"/>
        </w:numPr>
        <w:spacing w:after="0" w:line="283" w:lineRule="exact"/>
        <w:rPr>
          <w:rFonts w:ascii="Arial" w:eastAsia="Verdana" w:hAnsi="Arial" w:cs="Arial"/>
        </w:rPr>
      </w:pPr>
      <w:r w:rsidRPr="00FD4DBE">
        <w:rPr>
          <w:rFonts w:ascii="Arial" w:hAnsi="Arial" w:cs="Arial"/>
        </w:rPr>
        <w:t>Occupational First Aid Level 3, 2015</w:t>
      </w:r>
    </w:p>
    <w:p w14:paraId="01EEB0F9" w14:textId="77777777" w:rsidR="008A5F1F" w:rsidRPr="00FD4DBE" w:rsidRDefault="008A5F1F">
      <w:pPr>
        <w:pStyle w:val="ColorfulList-Accent11"/>
        <w:numPr>
          <w:ilvl w:val="0"/>
          <w:numId w:val="6"/>
        </w:numPr>
        <w:spacing w:after="0" w:line="283" w:lineRule="exact"/>
        <w:rPr>
          <w:rFonts w:ascii="Arial" w:eastAsia="Verdana" w:hAnsi="Arial" w:cs="Arial"/>
        </w:rPr>
      </w:pPr>
      <w:r w:rsidRPr="00FD4DBE">
        <w:rPr>
          <w:rFonts w:ascii="Arial" w:eastAsia="Verdana" w:hAnsi="Arial" w:cs="Arial"/>
        </w:rPr>
        <w:t>S-100 Basic Fire Suppression &amp; Safety Course, 2015</w:t>
      </w:r>
    </w:p>
    <w:p w14:paraId="79E5B90F" w14:textId="6D29B66B" w:rsidR="007C3009" w:rsidRPr="001B54EF" w:rsidRDefault="008A5F1F" w:rsidP="001B54EF">
      <w:pPr>
        <w:pStyle w:val="ColorfulList-Accent11"/>
        <w:numPr>
          <w:ilvl w:val="0"/>
          <w:numId w:val="6"/>
        </w:numPr>
        <w:spacing w:after="0" w:line="283" w:lineRule="exact"/>
        <w:rPr>
          <w:rFonts w:ascii="Arial" w:hAnsi="Arial" w:cs="Arial"/>
        </w:rPr>
      </w:pPr>
      <w:r w:rsidRPr="00FD4DBE">
        <w:rPr>
          <w:rFonts w:ascii="Arial" w:eastAsia="Verdana" w:hAnsi="Arial" w:cs="Arial"/>
        </w:rPr>
        <w:t>S-185 Fire Entrapment Avoidance and Safety Equivalence Course, 2015</w:t>
      </w:r>
    </w:p>
    <w:p w14:paraId="3C064AD2" w14:textId="77777777" w:rsidR="005250C3" w:rsidRDefault="005250C3">
      <w:pPr>
        <w:pStyle w:val="ColorfulList-Accent11"/>
        <w:pBdr>
          <w:bottom w:val="single" w:sz="8" w:space="2" w:color="000000"/>
        </w:pBdr>
        <w:spacing w:after="0" w:line="283" w:lineRule="exact"/>
        <w:ind w:left="0"/>
        <w:rPr>
          <w:rFonts w:ascii="Arial" w:hAnsi="Arial" w:cs="Arial"/>
          <w:b/>
        </w:rPr>
      </w:pPr>
    </w:p>
    <w:p w14:paraId="27DA311E" w14:textId="504BC454" w:rsidR="008A5F1F" w:rsidRPr="00FD4DBE" w:rsidRDefault="00BE7C84">
      <w:pPr>
        <w:pStyle w:val="ColorfulList-Accent11"/>
        <w:pBdr>
          <w:bottom w:val="single" w:sz="8" w:space="2" w:color="000000"/>
        </w:pBdr>
        <w:spacing w:after="0" w:line="283" w:lineRule="exact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Interests</w:t>
      </w:r>
    </w:p>
    <w:p w14:paraId="7EE1EB21" w14:textId="77777777" w:rsidR="005250C3" w:rsidRDefault="005250C3" w:rsidP="005250C3">
      <w:pPr>
        <w:pStyle w:val="ColorfulList-Accent11"/>
        <w:spacing w:after="0" w:line="60" w:lineRule="exact"/>
        <w:ind w:left="0"/>
        <w:rPr>
          <w:rFonts w:ascii="Arial" w:hAnsi="Arial" w:cs="Arial"/>
        </w:rPr>
      </w:pPr>
    </w:p>
    <w:p w14:paraId="414671B8" w14:textId="77777777" w:rsidR="004D0110" w:rsidRDefault="004D0110" w:rsidP="004D0110">
      <w:pPr>
        <w:pStyle w:val="ColorfulList-Accent11"/>
        <w:numPr>
          <w:ilvl w:val="0"/>
          <w:numId w:val="29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Rocketry</w:t>
      </w:r>
    </w:p>
    <w:p w14:paraId="564E0E95" w14:textId="52D02EAD" w:rsidR="004D0110" w:rsidRPr="00E633D1" w:rsidRDefault="0064134C" w:rsidP="00E633D1">
      <w:pPr>
        <w:pStyle w:val="ColorfulList-Accent11"/>
        <w:numPr>
          <w:ilvl w:val="0"/>
          <w:numId w:val="29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Space and the concept of </w:t>
      </w:r>
      <w:r w:rsidR="00AC2578">
        <w:rPr>
          <w:rFonts w:ascii="Arial" w:hAnsi="Arial" w:cs="Arial"/>
        </w:rPr>
        <w:t xml:space="preserve">human </w:t>
      </w:r>
      <w:r>
        <w:rPr>
          <w:rFonts w:ascii="Arial" w:hAnsi="Arial" w:cs="Arial"/>
        </w:rPr>
        <w:t>colonization of the Moon or Mars</w:t>
      </w:r>
    </w:p>
    <w:p w14:paraId="726F6C39" w14:textId="2E3EB393" w:rsidR="00BE7C84" w:rsidRDefault="004D0110" w:rsidP="004D0110">
      <w:pPr>
        <w:pStyle w:val="ColorfulList-Accent11"/>
        <w:numPr>
          <w:ilvl w:val="0"/>
          <w:numId w:val="29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E39D2">
        <w:rPr>
          <w:rFonts w:ascii="Arial" w:hAnsi="Arial" w:cs="Arial"/>
        </w:rPr>
        <w:t>esigning</w:t>
      </w:r>
      <w:r>
        <w:rPr>
          <w:rFonts w:ascii="Arial" w:hAnsi="Arial" w:cs="Arial"/>
        </w:rPr>
        <w:t xml:space="preserve"> and creating</w:t>
      </w:r>
      <w:r w:rsidR="006A4718">
        <w:rPr>
          <w:rFonts w:ascii="Arial" w:hAnsi="Arial" w:cs="Arial"/>
        </w:rPr>
        <w:t xml:space="preserve"> absolutely anything</w:t>
      </w:r>
    </w:p>
    <w:p w14:paraId="19BACC5C" w14:textId="367BD330" w:rsidR="006A4718" w:rsidRDefault="006A4718" w:rsidP="006A4718">
      <w:pPr>
        <w:pStyle w:val="ColorfulList-Accent11"/>
        <w:numPr>
          <w:ilvl w:val="0"/>
          <w:numId w:val="29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Fixing cars</w:t>
      </w:r>
    </w:p>
    <w:p w14:paraId="1056C5EB" w14:textId="32378FA7" w:rsidR="006A4718" w:rsidRPr="006A4718" w:rsidRDefault="00E633D1" w:rsidP="006A4718">
      <w:pPr>
        <w:pStyle w:val="ColorfulList-Accent11"/>
        <w:numPr>
          <w:ilvl w:val="0"/>
          <w:numId w:val="29"/>
        </w:numPr>
        <w:spacing w:after="0" w:line="283" w:lineRule="exact"/>
        <w:rPr>
          <w:rFonts w:ascii="Arial" w:hAnsi="Arial" w:cs="Arial"/>
        </w:rPr>
      </w:pPr>
      <w:r>
        <w:rPr>
          <w:rFonts w:ascii="Arial" w:hAnsi="Arial" w:cs="Arial"/>
        </w:rPr>
        <w:t>Playing basketball</w:t>
      </w:r>
    </w:p>
    <w:p w14:paraId="05F25F53" w14:textId="77777777" w:rsidR="004D0110" w:rsidRPr="008E39D2" w:rsidRDefault="004D0110" w:rsidP="004D0110">
      <w:pPr>
        <w:pStyle w:val="ColorfulList-Accent11"/>
        <w:spacing w:after="0" w:line="283" w:lineRule="exact"/>
        <w:ind w:left="0"/>
        <w:rPr>
          <w:rFonts w:ascii="Arial" w:hAnsi="Arial" w:cs="Arial"/>
        </w:rPr>
      </w:pPr>
    </w:p>
    <w:p w14:paraId="1E9128D7" w14:textId="78B5650C" w:rsidR="001A6666" w:rsidRDefault="001A6666" w:rsidP="00AE7D69">
      <w:pPr>
        <w:pStyle w:val="ColorfulList-Accent11"/>
        <w:spacing w:after="0" w:line="283" w:lineRule="exact"/>
        <w:ind w:left="0"/>
        <w:rPr>
          <w:rFonts w:ascii="Arial" w:hAnsi="Arial" w:cs="Arial"/>
        </w:rPr>
      </w:pPr>
    </w:p>
    <w:p w14:paraId="338330FB" w14:textId="77777777" w:rsidR="00E633D1" w:rsidRDefault="00E633D1" w:rsidP="00AE7D69">
      <w:pPr>
        <w:pStyle w:val="ColorfulList-Accent11"/>
        <w:spacing w:after="0" w:line="283" w:lineRule="exact"/>
        <w:ind w:left="0"/>
        <w:rPr>
          <w:rFonts w:ascii="Arial" w:hAnsi="Arial" w:cs="Arial"/>
        </w:rPr>
      </w:pPr>
    </w:p>
    <w:p w14:paraId="4AFAE2D4" w14:textId="77777777" w:rsidR="00E633D1" w:rsidRDefault="00E633D1" w:rsidP="00AE7D69">
      <w:pPr>
        <w:pStyle w:val="ColorfulList-Accent11"/>
        <w:spacing w:after="0" w:line="283" w:lineRule="exact"/>
        <w:ind w:left="0"/>
        <w:rPr>
          <w:rFonts w:ascii="Arial" w:hAnsi="Arial" w:cs="Arial"/>
        </w:rPr>
      </w:pPr>
    </w:p>
    <w:p w14:paraId="4D7634B5" w14:textId="7379F80E" w:rsidR="00E633D1" w:rsidRPr="00E633D1" w:rsidRDefault="00E633D1" w:rsidP="00E633D1">
      <w:pPr>
        <w:pStyle w:val="ColorfulList-Accent11"/>
        <w:spacing w:after="0" w:line="283" w:lineRule="exact"/>
        <w:ind w:left="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~References available upon request~</w:t>
      </w:r>
    </w:p>
    <w:sectPr w:rsidR="00E633D1" w:rsidRPr="00E633D1" w:rsidSect="00FD4DBE">
      <w:headerReference w:type="default" r:id="rId7"/>
      <w:pgSz w:w="12240" w:h="15840"/>
      <w:pgMar w:top="720" w:right="720" w:bottom="567" w:left="720" w:header="142" w:footer="72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7EFC3" w14:textId="77777777" w:rsidR="00385325" w:rsidRDefault="00385325" w:rsidP="00FD4DBE">
      <w:pPr>
        <w:spacing w:after="0" w:line="240" w:lineRule="auto"/>
      </w:pPr>
      <w:r>
        <w:separator/>
      </w:r>
    </w:p>
  </w:endnote>
  <w:endnote w:type="continuationSeparator" w:id="0">
    <w:p w14:paraId="285345AA" w14:textId="77777777" w:rsidR="00385325" w:rsidRDefault="00385325" w:rsidP="00FD4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567E2" w14:textId="77777777" w:rsidR="00385325" w:rsidRDefault="00385325" w:rsidP="00FD4DBE">
      <w:pPr>
        <w:spacing w:after="0" w:line="240" w:lineRule="auto"/>
      </w:pPr>
      <w:r>
        <w:separator/>
      </w:r>
    </w:p>
  </w:footnote>
  <w:footnote w:type="continuationSeparator" w:id="0">
    <w:p w14:paraId="38E74813" w14:textId="77777777" w:rsidR="00385325" w:rsidRDefault="00385325" w:rsidP="00FD4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F9E58" w14:textId="0E5707F2" w:rsidR="00636EFE" w:rsidRDefault="00D01A29" w:rsidP="00636EFE">
    <w:pPr>
      <w:spacing w:after="0" w:line="240" w:lineRule="auto"/>
      <w:jc w:val="right"/>
      <w:rPr>
        <w:rFonts w:ascii="Arial" w:hAnsi="Arial" w:cs="Arial"/>
        <w:b/>
        <w:sz w:val="28"/>
        <w:szCs w:val="28"/>
        <w:u w:val="double"/>
      </w:rPr>
    </w:pPr>
    <w:r w:rsidRPr="008A6E3D">
      <w:rPr>
        <w:rFonts w:ascii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CBFFB6" wp14:editId="096BF9B3">
              <wp:simplePos x="0" y="0"/>
              <wp:positionH relativeFrom="column">
                <wp:posOffset>4584065</wp:posOffset>
              </wp:positionH>
              <wp:positionV relativeFrom="paragraph">
                <wp:posOffset>-111760</wp:posOffset>
              </wp:positionV>
              <wp:extent cx="1296670" cy="221615"/>
              <wp:effectExtent l="0" t="0" r="0" b="698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670" cy="2216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DC9C7" w14:textId="77777777" w:rsidR="00636EFE" w:rsidRPr="00FD4DBE" w:rsidRDefault="00636EFE" w:rsidP="00FD4DB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CBFFB6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60.95pt;margin-top:-8.75pt;width:102.1pt;height:17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" stroked="f">
              <v:textbox>
                <w:txbxContent>
                  <w:p w14:paraId="1C1DC9C7" w14:textId="77777777" w:rsidR="00636EFE" w:rsidRPr="00FD4DBE" w:rsidRDefault="00636EFE" w:rsidP="00FD4DBE"/>
                </w:txbxContent>
              </v:textbox>
            </v:shape>
          </w:pict>
        </mc:Fallback>
      </mc:AlternateContent>
    </w:r>
    <w:r w:rsidR="00636EFE">
      <w:rPr>
        <w:rFonts w:ascii="Arial" w:hAnsi="Arial" w:cs="Arial"/>
        <w:b/>
        <w:sz w:val="28"/>
        <w:szCs w:val="28"/>
        <w:u w:val="double"/>
      </w:rPr>
      <w:t xml:space="preserve"> </w:t>
    </w:r>
  </w:p>
  <w:p w14:paraId="07EA512A" w14:textId="77777777" w:rsidR="00636EFE" w:rsidRDefault="00636E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0941B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493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7F74395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BCC4D91"/>
    <w:multiLevelType w:val="hybridMultilevel"/>
    <w:tmpl w:val="18A282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5714B8C"/>
    <w:multiLevelType w:val="hybridMultilevel"/>
    <w:tmpl w:val="43964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CC6179F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224558EA"/>
    <w:multiLevelType w:val="multilevel"/>
    <w:tmpl w:val="9E464E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6DA4466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28B67ACA"/>
    <w:multiLevelType w:val="hybridMultilevel"/>
    <w:tmpl w:val="EAFA3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4858D2"/>
    <w:multiLevelType w:val="hybridMultilevel"/>
    <w:tmpl w:val="6A54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4071F5"/>
    <w:multiLevelType w:val="hybridMultilevel"/>
    <w:tmpl w:val="32A4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ED4BE5"/>
    <w:multiLevelType w:val="hybridMultilevel"/>
    <w:tmpl w:val="9BEE7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4D5E25"/>
    <w:multiLevelType w:val="hybridMultilevel"/>
    <w:tmpl w:val="18E42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C88ED6">
      <w:start w:val="1"/>
      <w:numFmt w:val="bullet"/>
      <w:lvlText w:val="◦"/>
      <w:lvlJc w:val="left"/>
      <w:pPr>
        <w:ind w:left="1080" w:hanging="360"/>
      </w:pPr>
      <w:rPr>
        <w:rFonts w:ascii="OpenSymbol" w:eastAsia="OpenSymbol" w:hAnsi="Courier New" w:hint="eastAsia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51E2E27"/>
    <w:multiLevelType w:val="hybridMultilevel"/>
    <w:tmpl w:val="9F4E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8D0F64"/>
    <w:multiLevelType w:val="hybridMultilevel"/>
    <w:tmpl w:val="4506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E75AAF"/>
    <w:multiLevelType w:val="hybridMultilevel"/>
    <w:tmpl w:val="6CB84B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6F4369"/>
    <w:multiLevelType w:val="hybridMultilevel"/>
    <w:tmpl w:val="3B185AC0"/>
    <w:lvl w:ilvl="0" w:tplc="61C88ED6">
      <w:start w:val="1"/>
      <w:numFmt w:val="bullet"/>
      <w:lvlText w:val="◦"/>
      <w:lvlJc w:val="left"/>
      <w:pPr>
        <w:ind w:left="360" w:hanging="360"/>
      </w:pPr>
      <w:rPr>
        <w:rFonts w:ascii="OpenSymbol" w:eastAsia="OpenSymbol" w:hAnsi="Courier New" w:hint="eastAsi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1FF071D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>
    <w:nsid w:val="72143E1B"/>
    <w:multiLevelType w:val="hybridMultilevel"/>
    <w:tmpl w:val="B94A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0D71C5"/>
    <w:multiLevelType w:val="hybridMultilevel"/>
    <w:tmpl w:val="DD7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08236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>
    <w:nsid w:val="7FB92AF8"/>
    <w:multiLevelType w:val="multilevel"/>
    <w:tmpl w:val="9E464E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9"/>
  </w:num>
  <w:num w:numId="11">
    <w:abstractNumId w:val="21"/>
  </w:num>
  <w:num w:numId="12">
    <w:abstractNumId w:val="26"/>
  </w:num>
  <w:num w:numId="13">
    <w:abstractNumId w:val="23"/>
  </w:num>
  <w:num w:numId="14">
    <w:abstractNumId w:val="16"/>
  </w:num>
  <w:num w:numId="15">
    <w:abstractNumId w:val="0"/>
  </w:num>
  <w:num w:numId="16">
    <w:abstractNumId w:val="27"/>
  </w:num>
  <w:num w:numId="17">
    <w:abstractNumId w:val="17"/>
  </w:num>
  <w:num w:numId="18">
    <w:abstractNumId w:val="22"/>
  </w:num>
  <w:num w:numId="19">
    <w:abstractNumId w:val="12"/>
  </w:num>
  <w:num w:numId="20">
    <w:abstractNumId w:val="20"/>
  </w:num>
  <w:num w:numId="21">
    <w:abstractNumId w:val="11"/>
  </w:num>
  <w:num w:numId="22">
    <w:abstractNumId w:val="29"/>
  </w:num>
  <w:num w:numId="23">
    <w:abstractNumId w:val="15"/>
  </w:num>
  <w:num w:numId="24">
    <w:abstractNumId w:val="14"/>
  </w:num>
  <w:num w:numId="25">
    <w:abstractNumId w:val="24"/>
  </w:num>
  <w:num w:numId="26">
    <w:abstractNumId w:val="18"/>
  </w:num>
  <w:num w:numId="27">
    <w:abstractNumId w:val="28"/>
  </w:num>
  <w:num w:numId="28">
    <w:abstractNumId w:val="10"/>
  </w:num>
  <w:num w:numId="29">
    <w:abstractNumId w:val="13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17"/>
    <w:rsid w:val="000047F3"/>
    <w:rsid w:val="00025A59"/>
    <w:rsid w:val="0002624A"/>
    <w:rsid w:val="00076370"/>
    <w:rsid w:val="00076F61"/>
    <w:rsid w:val="000806A7"/>
    <w:rsid w:val="00081190"/>
    <w:rsid w:val="00082E70"/>
    <w:rsid w:val="00083C01"/>
    <w:rsid w:val="000A404B"/>
    <w:rsid w:val="000C09D4"/>
    <w:rsid w:val="000C2BF2"/>
    <w:rsid w:val="000C7E9E"/>
    <w:rsid w:val="000F440B"/>
    <w:rsid w:val="001120CD"/>
    <w:rsid w:val="001243F3"/>
    <w:rsid w:val="00143196"/>
    <w:rsid w:val="00151835"/>
    <w:rsid w:val="001A2D27"/>
    <w:rsid w:val="001A6666"/>
    <w:rsid w:val="001B54EF"/>
    <w:rsid w:val="001C5C69"/>
    <w:rsid w:val="001C7B8D"/>
    <w:rsid w:val="001D0B52"/>
    <w:rsid w:val="001D7CC0"/>
    <w:rsid w:val="00200DB1"/>
    <w:rsid w:val="002065D3"/>
    <w:rsid w:val="00207D16"/>
    <w:rsid w:val="0021726F"/>
    <w:rsid w:val="002602E4"/>
    <w:rsid w:val="002A119F"/>
    <w:rsid w:val="002A52CC"/>
    <w:rsid w:val="002B5A7E"/>
    <w:rsid w:val="002C4B78"/>
    <w:rsid w:val="002C6DEC"/>
    <w:rsid w:val="002D544A"/>
    <w:rsid w:val="002E3F0C"/>
    <w:rsid w:val="002E5D3E"/>
    <w:rsid w:val="002F11AF"/>
    <w:rsid w:val="00333F6A"/>
    <w:rsid w:val="00354BC7"/>
    <w:rsid w:val="00361EFF"/>
    <w:rsid w:val="003750F6"/>
    <w:rsid w:val="00385325"/>
    <w:rsid w:val="00386FF1"/>
    <w:rsid w:val="003904DC"/>
    <w:rsid w:val="003A1D15"/>
    <w:rsid w:val="003A75CF"/>
    <w:rsid w:val="003B727D"/>
    <w:rsid w:val="003C1866"/>
    <w:rsid w:val="003E0833"/>
    <w:rsid w:val="003E29DB"/>
    <w:rsid w:val="003E55D9"/>
    <w:rsid w:val="003E6DB8"/>
    <w:rsid w:val="003F688A"/>
    <w:rsid w:val="003F6E04"/>
    <w:rsid w:val="00404AD6"/>
    <w:rsid w:val="00421C21"/>
    <w:rsid w:val="00432EAF"/>
    <w:rsid w:val="00435BDA"/>
    <w:rsid w:val="00452055"/>
    <w:rsid w:val="004528A2"/>
    <w:rsid w:val="0049091E"/>
    <w:rsid w:val="004A3470"/>
    <w:rsid w:val="004A65BC"/>
    <w:rsid w:val="004B05B4"/>
    <w:rsid w:val="004B4E31"/>
    <w:rsid w:val="004C76F8"/>
    <w:rsid w:val="004D0110"/>
    <w:rsid w:val="004F3773"/>
    <w:rsid w:val="004F6AB2"/>
    <w:rsid w:val="00503E17"/>
    <w:rsid w:val="005250C3"/>
    <w:rsid w:val="005443C4"/>
    <w:rsid w:val="00555F43"/>
    <w:rsid w:val="00583B44"/>
    <w:rsid w:val="005A1A45"/>
    <w:rsid w:val="005A200C"/>
    <w:rsid w:val="005A6AE4"/>
    <w:rsid w:val="005A7614"/>
    <w:rsid w:val="005B0EBF"/>
    <w:rsid w:val="005B2081"/>
    <w:rsid w:val="005B41B7"/>
    <w:rsid w:val="005C5258"/>
    <w:rsid w:val="005C6CF1"/>
    <w:rsid w:val="005E1400"/>
    <w:rsid w:val="006038C5"/>
    <w:rsid w:val="0061046A"/>
    <w:rsid w:val="006120E9"/>
    <w:rsid w:val="00624D8F"/>
    <w:rsid w:val="006329DD"/>
    <w:rsid w:val="00636EFE"/>
    <w:rsid w:val="0064134C"/>
    <w:rsid w:val="00650156"/>
    <w:rsid w:val="0065333D"/>
    <w:rsid w:val="00672C72"/>
    <w:rsid w:val="006735B5"/>
    <w:rsid w:val="00694844"/>
    <w:rsid w:val="006A380F"/>
    <w:rsid w:val="006A4718"/>
    <w:rsid w:val="00714889"/>
    <w:rsid w:val="007310D3"/>
    <w:rsid w:val="007315A3"/>
    <w:rsid w:val="00736B71"/>
    <w:rsid w:val="00751244"/>
    <w:rsid w:val="00755728"/>
    <w:rsid w:val="007621F7"/>
    <w:rsid w:val="00767B83"/>
    <w:rsid w:val="00774172"/>
    <w:rsid w:val="00776BEA"/>
    <w:rsid w:val="00785A19"/>
    <w:rsid w:val="0079543A"/>
    <w:rsid w:val="007B4F7E"/>
    <w:rsid w:val="007B5B3F"/>
    <w:rsid w:val="007C3009"/>
    <w:rsid w:val="007D5917"/>
    <w:rsid w:val="007E2637"/>
    <w:rsid w:val="0080283A"/>
    <w:rsid w:val="0082402D"/>
    <w:rsid w:val="00824354"/>
    <w:rsid w:val="00861778"/>
    <w:rsid w:val="0087425C"/>
    <w:rsid w:val="008A5F1F"/>
    <w:rsid w:val="008C3B60"/>
    <w:rsid w:val="008E39D2"/>
    <w:rsid w:val="00901EE6"/>
    <w:rsid w:val="00910ADB"/>
    <w:rsid w:val="00922A54"/>
    <w:rsid w:val="00930751"/>
    <w:rsid w:val="00960942"/>
    <w:rsid w:val="00966B15"/>
    <w:rsid w:val="00967B0A"/>
    <w:rsid w:val="00967C5A"/>
    <w:rsid w:val="009710BA"/>
    <w:rsid w:val="0097348F"/>
    <w:rsid w:val="00983440"/>
    <w:rsid w:val="009964AD"/>
    <w:rsid w:val="009A2DEE"/>
    <w:rsid w:val="009A2EB3"/>
    <w:rsid w:val="009E5812"/>
    <w:rsid w:val="009E6B5F"/>
    <w:rsid w:val="00A056CC"/>
    <w:rsid w:val="00A33C43"/>
    <w:rsid w:val="00A423EB"/>
    <w:rsid w:val="00A47806"/>
    <w:rsid w:val="00A720D5"/>
    <w:rsid w:val="00A914E0"/>
    <w:rsid w:val="00AA009E"/>
    <w:rsid w:val="00AA1C57"/>
    <w:rsid w:val="00AA4910"/>
    <w:rsid w:val="00AC2578"/>
    <w:rsid w:val="00AC4956"/>
    <w:rsid w:val="00AC5147"/>
    <w:rsid w:val="00AE7064"/>
    <w:rsid w:val="00AE7D69"/>
    <w:rsid w:val="00AF5EE0"/>
    <w:rsid w:val="00B00EAB"/>
    <w:rsid w:val="00B07AF1"/>
    <w:rsid w:val="00B26BB4"/>
    <w:rsid w:val="00B3231B"/>
    <w:rsid w:val="00B879F8"/>
    <w:rsid w:val="00BA6B4B"/>
    <w:rsid w:val="00BA6E71"/>
    <w:rsid w:val="00BE0A20"/>
    <w:rsid w:val="00BE5830"/>
    <w:rsid w:val="00BE7C84"/>
    <w:rsid w:val="00BF5FF3"/>
    <w:rsid w:val="00C07E80"/>
    <w:rsid w:val="00C16ED2"/>
    <w:rsid w:val="00C22857"/>
    <w:rsid w:val="00C25A79"/>
    <w:rsid w:val="00C312BD"/>
    <w:rsid w:val="00C3582C"/>
    <w:rsid w:val="00C44899"/>
    <w:rsid w:val="00C60AB0"/>
    <w:rsid w:val="00C756CF"/>
    <w:rsid w:val="00CB0736"/>
    <w:rsid w:val="00CF5CEE"/>
    <w:rsid w:val="00D01A29"/>
    <w:rsid w:val="00D15754"/>
    <w:rsid w:val="00D21628"/>
    <w:rsid w:val="00D32102"/>
    <w:rsid w:val="00D370FB"/>
    <w:rsid w:val="00D629B0"/>
    <w:rsid w:val="00D77866"/>
    <w:rsid w:val="00D909E0"/>
    <w:rsid w:val="00D979F7"/>
    <w:rsid w:val="00DC32AD"/>
    <w:rsid w:val="00DC3C06"/>
    <w:rsid w:val="00DC3CC8"/>
    <w:rsid w:val="00DC75AE"/>
    <w:rsid w:val="00DD0635"/>
    <w:rsid w:val="00DD7075"/>
    <w:rsid w:val="00E0491A"/>
    <w:rsid w:val="00E11887"/>
    <w:rsid w:val="00E42A39"/>
    <w:rsid w:val="00E52BB1"/>
    <w:rsid w:val="00E5661C"/>
    <w:rsid w:val="00E633D1"/>
    <w:rsid w:val="00E81800"/>
    <w:rsid w:val="00E81EB8"/>
    <w:rsid w:val="00E97783"/>
    <w:rsid w:val="00EA69C7"/>
    <w:rsid w:val="00EB3D86"/>
    <w:rsid w:val="00EB6E28"/>
    <w:rsid w:val="00EB71F1"/>
    <w:rsid w:val="00EC0EA1"/>
    <w:rsid w:val="00EE1094"/>
    <w:rsid w:val="00EE1D39"/>
    <w:rsid w:val="00EE3FC6"/>
    <w:rsid w:val="00F13A5A"/>
    <w:rsid w:val="00F15B60"/>
    <w:rsid w:val="00F45FCB"/>
    <w:rsid w:val="00F503B2"/>
    <w:rsid w:val="00F55C60"/>
    <w:rsid w:val="00F56707"/>
    <w:rsid w:val="00F620F4"/>
    <w:rsid w:val="00FA366B"/>
    <w:rsid w:val="00FA7716"/>
    <w:rsid w:val="00FB7E41"/>
    <w:rsid w:val="00FC0116"/>
    <w:rsid w:val="00FC1F13"/>
    <w:rsid w:val="00FC2BDE"/>
    <w:rsid w:val="00FD4DBE"/>
    <w:rsid w:val="00FE1D57"/>
    <w:rsid w:val="00FE2EB6"/>
    <w:rsid w:val="00F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A5D9A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34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lorfulList-Accent11">
    <w:name w:val="Colorful List - Accent 11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D4DBE"/>
    <w:pPr>
      <w:suppressAutoHyphens w:val="0"/>
      <w:ind w:left="720"/>
      <w:contextualSpacing/>
    </w:pPr>
    <w:rPr>
      <w:rFonts w:ascii="Calibri" w:hAnsi="Calibri"/>
      <w:sz w:val="22"/>
      <w:szCs w:val="22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FD4DBE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="Calibri" w:hAnsi="Calibri"/>
      <w:sz w:val="22"/>
      <w:szCs w:val="22"/>
      <w:lang w:val="en-CA" w:eastAsia="en-CA"/>
    </w:rPr>
  </w:style>
  <w:style w:type="character" w:customStyle="1" w:styleId="HeaderChar">
    <w:name w:val="Header Char"/>
    <w:basedOn w:val="DefaultParagraphFont"/>
    <w:link w:val="Header"/>
    <w:uiPriority w:val="99"/>
    <w:rsid w:val="00FD4DBE"/>
    <w:rPr>
      <w:rFonts w:ascii="Calibri" w:eastAsia="Times New Roman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D4D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4DBE"/>
    <w:rPr>
      <w:lang w:val="en-US" w:eastAsia="en-US"/>
    </w:rPr>
  </w:style>
  <w:style w:type="character" w:styleId="IntenseReference">
    <w:name w:val="Intense Reference"/>
    <w:basedOn w:val="DefaultParagraphFont"/>
    <w:uiPriority w:val="68"/>
    <w:qFormat/>
    <w:rsid w:val="00FD4DBE"/>
    <w:rPr>
      <w:b/>
      <w:bCs/>
      <w:smallCaps/>
      <w:color w:val="C0504D"/>
      <w:spacing w:val="5"/>
      <w:u w:val="single"/>
    </w:rPr>
  </w:style>
  <w:style w:type="table" w:styleId="TableGrid">
    <w:name w:val="Table Grid"/>
    <w:basedOn w:val="TableNormal"/>
    <w:uiPriority w:val="39"/>
    <w:rsid w:val="00767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5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610</Words>
  <Characters>3479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Links>
    <vt:vector size="6" baseType="variant">
      <vt:variant>
        <vt:i4>7602284</vt:i4>
      </vt:variant>
      <vt:variant>
        <vt:i4>0</vt:i4>
      </vt:variant>
      <vt:variant>
        <vt:i4>0</vt:i4>
      </vt:variant>
      <vt:variant>
        <vt:i4>5</vt:i4>
      </vt:variant>
      <vt:variant>
        <vt:lpwstr>mailto:Liam.Carrier@cra-arc.gc.ca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cp:lastModifiedBy>Microsoft Office User</cp:lastModifiedBy>
  <cp:revision>7</cp:revision>
  <cp:lastPrinted>2015-06-30T02:26:00Z</cp:lastPrinted>
  <dcterms:created xsi:type="dcterms:W3CDTF">2017-05-28T19:48:00Z</dcterms:created>
  <dcterms:modified xsi:type="dcterms:W3CDTF">2017-05-31T17:44:00Z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